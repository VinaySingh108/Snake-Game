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7F0" w:rsidRPr="00960B5C" w:rsidRDefault="00960B5C">
      <w:pPr>
        <w:rPr>
          <w:rFonts w:ascii="Times New Roman" w:hAnsi="Times New Roman" w:cs="Times New Roman"/>
          <w:sz w:val="32"/>
          <w:szCs w:val="32"/>
        </w:rPr>
      </w:pPr>
      <w:r w:rsidRPr="00960B5C">
        <w:rPr>
          <w:rFonts w:ascii="Times New Roman" w:hAnsi="Times New Roman" w:cs="Times New Roman"/>
          <w:noProof/>
          <w:sz w:val="32"/>
          <w:szCs w:val="32"/>
        </w:rPr>
        <w:drawing>
          <wp:inline distT="0" distB="0" distL="0" distR="0">
            <wp:extent cx="5943600" cy="3108008"/>
            <wp:effectExtent l="0" t="0" r="0" b="0"/>
            <wp:docPr id="1" name="Picture 1" descr="C:\Users\ASUS\Downloads\snake-g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snake-gam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8008"/>
                    </a:xfrm>
                    <a:prstGeom prst="rect">
                      <a:avLst/>
                    </a:prstGeom>
                    <a:noFill/>
                    <a:ln>
                      <a:noFill/>
                    </a:ln>
                  </pic:spPr>
                </pic:pic>
              </a:graphicData>
            </a:graphic>
          </wp:inline>
        </w:drawing>
      </w:r>
      <w:r w:rsidR="008757F0">
        <w:rPr>
          <w:rFonts w:ascii="Times New Roman" w:hAnsi="Times New Roman" w:cs="Times New Roman"/>
          <w:sz w:val="32"/>
          <w:szCs w:val="32"/>
        </w:rPr>
        <w:tab/>
      </w:r>
      <w:r w:rsidR="008757F0">
        <w:rPr>
          <w:rFonts w:ascii="Times New Roman" w:hAnsi="Times New Roman" w:cs="Times New Roman"/>
          <w:sz w:val="32"/>
          <w:szCs w:val="32"/>
        </w:rPr>
        <w:tab/>
      </w:r>
      <w:r w:rsidR="008757F0">
        <w:rPr>
          <w:rFonts w:ascii="Times New Roman" w:hAnsi="Times New Roman" w:cs="Times New Roman"/>
          <w:sz w:val="32"/>
          <w:szCs w:val="32"/>
        </w:rPr>
        <w:tab/>
      </w:r>
      <w:r w:rsidR="008757F0">
        <w:rPr>
          <w:rFonts w:ascii="Times New Roman" w:hAnsi="Times New Roman" w:cs="Times New Roman"/>
          <w:sz w:val="32"/>
          <w:szCs w:val="32"/>
        </w:rPr>
        <w:tab/>
      </w:r>
      <w:r w:rsidR="008757F0">
        <w:rPr>
          <w:rFonts w:ascii="Times New Roman" w:hAnsi="Times New Roman" w:cs="Times New Roman"/>
          <w:sz w:val="32"/>
          <w:szCs w:val="32"/>
        </w:rPr>
        <w:tab/>
      </w:r>
      <w:r w:rsidR="008757F0" w:rsidRPr="008757F0">
        <w:rPr>
          <w:rFonts w:ascii="Times New Roman" w:hAnsi="Times New Roman" w:cs="Times New Roman"/>
          <w:b/>
          <w:sz w:val="32"/>
          <w:szCs w:val="32"/>
          <w:u w:val="single"/>
        </w:rPr>
        <w:t>DOCUMENT</w:t>
      </w:r>
      <w:r>
        <w:rPr>
          <w:rFonts w:ascii="Times New Roman" w:hAnsi="Times New Roman" w:cs="Times New Roman"/>
          <w:b/>
          <w:sz w:val="32"/>
          <w:szCs w:val="32"/>
          <w:u w:val="single"/>
        </w:rPr>
        <w:t>ATION</w:t>
      </w:r>
    </w:p>
    <w:p w:rsidR="008757F0" w:rsidRDefault="008757F0">
      <w:pPr>
        <w:rPr>
          <w:rFonts w:ascii="Times New Roman" w:hAnsi="Times New Roman" w:cs="Times New Roman"/>
          <w:sz w:val="32"/>
          <w:szCs w:val="32"/>
        </w:rPr>
      </w:pPr>
    </w:p>
    <w:p w:rsidR="00EE5CE9" w:rsidRDefault="00EE5CE9">
      <w:pPr>
        <w:rPr>
          <w:rFonts w:ascii="Times New Roman" w:hAnsi="Times New Roman" w:cs="Times New Roman"/>
          <w:sz w:val="32"/>
          <w:szCs w:val="32"/>
          <w:u w:val="single"/>
        </w:rPr>
      </w:pPr>
    </w:p>
    <w:p w:rsidR="00EE5CE9" w:rsidRDefault="00EE5CE9">
      <w:pPr>
        <w:rPr>
          <w:rFonts w:ascii="Times New Roman" w:hAnsi="Times New Roman" w:cs="Times New Roman"/>
          <w:sz w:val="32"/>
          <w:szCs w:val="32"/>
          <w:u w:val="single"/>
        </w:rPr>
      </w:pPr>
    </w:p>
    <w:p w:rsidR="00EE5CE9" w:rsidRDefault="00EE5CE9">
      <w:pPr>
        <w:rPr>
          <w:rFonts w:ascii="Times New Roman" w:hAnsi="Times New Roman" w:cs="Times New Roman"/>
          <w:sz w:val="32"/>
          <w:szCs w:val="32"/>
          <w:u w:val="single"/>
        </w:rPr>
      </w:pPr>
    </w:p>
    <w:p w:rsidR="008757F0" w:rsidRDefault="00960B5C">
      <w:pPr>
        <w:rPr>
          <w:rFonts w:ascii="Times New Roman" w:hAnsi="Times New Roman" w:cs="Times New Roman"/>
          <w:sz w:val="32"/>
          <w:szCs w:val="32"/>
        </w:rPr>
      </w:pPr>
      <w:r w:rsidRPr="00960B5C">
        <w:rPr>
          <w:rFonts w:ascii="Times New Roman" w:hAnsi="Times New Roman" w:cs="Times New Roman"/>
          <w:sz w:val="32"/>
          <w:szCs w:val="32"/>
          <w:u w:val="single"/>
        </w:rPr>
        <w:t>Project Name:</w:t>
      </w:r>
      <w:r>
        <w:rPr>
          <w:rFonts w:ascii="Times New Roman" w:hAnsi="Times New Roman" w:cs="Times New Roman"/>
          <w:sz w:val="32"/>
          <w:szCs w:val="32"/>
        </w:rPr>
        <w:t xml:space="preserve"> Snake Game</w:t>
      </w:r>
    </w:p>
    <w:p w:rsidR="00960B5C" w:rsidRDefault="00960B5C">
      <w:pPr>
        <w:rPr>
          <w:rFonts w:ascii="Times New Roman" w:hAnsi="Times New Roman" w:cs="Times New Roman"/>
          <w:sz w:val="32"/>
          <w:szCs w:val="32"/>
        </w:rPr>
      </w:pPr>
      <w:r w:rsidRPr="00960B5C">
        <w:rPr>
          <w:rFonts w:ascii="Times New Roman" w:hAnsi="Times New Roman" w:cs="Times New Roman"/>
          <w:sz w:val="32"/>
          <w:szCs w:val="32"/>
          <w:u w:val="single"/>
        </w:rPr>
        <w:t>Development Language:</w:t>
      </w:r>
      <w:r>
        <w:rPr>
          <w:rFonts w:ascii="Times New Roman" w:hAnsi="Times New Roman" w:cs="Times New Roman"/>
          <w:sz w:val="32"/>
          <w:szCs w:val="32"/>
        </w:rPr>
        <w:t xml:space="preserve"> Python3</w:t>
      </w:r>
    </w:p>
    <w:p w:rsidR="00960B5C" w:rsidRDefault="00960B5C">
      <w:pPr>
        <w:rPr>
          <w:rFonts w:ascii="Times New Roman" w:hAnsi="Times New Roman" w:cs="Times New Roman"/>
          <w:sz w:val="32"/>
          <w:szCs w:val="32"/>
        </w:rPr>
      </w:pPr>
    </w:p>
    <w:p w:rsidR="00EE5CE9" w:rsidRDefault="00EE5CE9">
      <w:pPr>
        <w:rPr>
          <w:rFonts w:ascii="Times New Roman" w:hAnsi="Times New Roman" w:cs="Times New Roman"/>
          <w:sz w:val="32"/>
          <w:szCs w:val="32"/>
          <w:u w:val="single"/>
        </w:rPr>
      </w:pPr>
    </w:p>
    <w:p w:rsidR="00EE5CE9" w:rsidRDefault="00EE5CE9">
      <w:pPr>
        <w:rPr>
          <w:rFonts w:ascii="Times New Roman" w:hAnsi="Times New Roman" w:cs="Times New Roman"/>
          <w:sz w:val="32"/>
          <w:szCs w:val="32"/>
          <w:u w:val="single"/>
        </w:rPr>
      </w:pPr>
    </w:p>
    <w:p w:rsidR="00EE5CE9" w:rsidRDefault="00EE5CE9">
      <w:pPr>
        <w:rPr>
          <w:rFonts w:ascii="Times New Roman" w:hAnsi="Times New Roman" w:cs="Times New Roman"/>
          <w:sz w:val="32"/>
          <w:szCs w:val="32"/>
          <w:u w:val="single"/>
        </w:rPr>
      </w:pPr>
    </w:p>
    <w:p w:rsidR="00EE5CE9" w:rsidRDefault="00EE5CE9">
      <w:pPr>
        <w:rPr>
          <w:rFonts w:ascii="Times New Roman" w:hAnsi="Times New Roman" w:cs="Times New Roman"/>
          <w:sz w:val="32"/>
          <w:szCs w:val="32"/>
          <w:u w:val="single"/>
        </w:rPr>
      </w:pPr>
    </w:p>
    <w:p w:rsidR="00EE5CE9" w:rsidRDefault="00EE5CE9">
      <w:pPr>
        <w:rPr>
          <w:rFonts w:ascii="Times New Roman" w:hAnsi="Times New Roman" w:cs="Times New Roman"/>
          <w:sz w:val="32"/>
          <w:szCs w:val="32"/>
          <w:u w:val="single"/>
        </w:rPr>
      </w:pPr>
    </w:p>
    <w:p w:rsidR="00960B5C" w:rsidRDefault="00960B5C">
      <w:pPr>
        <w:rPr>
          <w:rFonts w:ascii="Times New Roman" w:hAnsi="Times New Roman" w:cs="Times New Roman"/>
          <w:sz w:val="32"/>
          <w:szCs w:val="32"/>
          <w:u w:val="single"/>
        </w:rPr>
      </w:pPr>
      <w:r w:rsidRPr="00960B5C">
        <w:rPr>
          <w:rFonts w:ascii="Times New Roman" w:hAnsi="Times New Roman" w:cs="Times New Roman"/>
          <w:sz w:val="32"/>
          <w:szCs w:val="32"/>
          <w:u w:val="single"/>
        </w:rPr>
        <w:t>Developed By:</w:t>
      </w:r>
      <w:r>
        <w:rPr>
          <w:rFonts w:ascii="Times New Roman" w:hAnsi="Times New Roman" w:cs="Times New Roman"/>
          <w:sz w:val="32"/>
          <w:szCs w:val="32"/>
          <w:u w:val="single"/>
        </w:rPr>
        <w:t xml:space="preserve">    </w:t>
      </w:r>
    </w:p>
    <w:p w:rsidR="00960B5C" w:rsidRPr="00960B5C" w:rsidRDefault="00960B5C">
      <w:pPr>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rsidR="00960B5C" w:rsidRPr="00900297" w:rsidRDefault="00960B5C" w:rsidP="00900297">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Vinay Kumar Singh</w:t>
      </w:r>
    </w:p>
    <w:p w:rsidR="00960B5C" w:rsidRDefault="00960B5C" w:rsidP="00960B5C">
      <w:pPr>
        <w:pStyle w:val="ListParagraph"/>
        <w:ind w:left="1080"/>
        <w:rPr>
          <w:rFonts w:ascii="Times New Roman" w:hAnsi="Times New Roman" w:cs="Times New Roman"/>
          <w:sz w:val="32"/>
          <w:szCs w:val="32"/>
        </w:rPr>
      </w:pPr>
      <w:r>
        <w:rPr>
          <w:rFonts w:ascii="Times New Roman" w:hAnsi="Times New Roman" w:cs="Times New Roman"/>
          <w:sz w:val="32"/>
          <w:szCs w:val="32"/>
        </w:rPr>
        <w:t>CSE</w:t>
      </w:r>
    </w:p>
    <w:p w:rsidR="00865926" w:rsidRDefault="00865926">
      <w:pPr>
        <w:rPr>
          <w:rFonts w:ascii="Times New Roman" w:hAnsi="Times New Roman" w:cs="Times New Roman"/>
          <w:sz w:val="32"/>
          <w:szCs w:val="32"/>
          <w:u w:val="single"/>
        </w:rPr>
      </w:pPr>
    </w:p>
    <w:p w:rsidR="00900297" w:rsidRDefault="00900297">
      <w:pPr>
        <w:rPr>
          <w:rFonts w:ascii="Times New Roman" w:hAnsi="Times New Roman" w:cs="Times New Roman"/>
          <w:sz w:val="32"/>
          <w:szCs w:val="32"/>
          <w:u w:val="single"/>
        </w:rPr>
      </w:pPr>
      <w:bookmarkStart w:id="0" w:name="_GoBack"/>
      <w:bookmarkEnd w:id="0"/>
    </w:p>
    <w:p w:rsidR="00EE5CE9" w:rsidRDefault="00EE5CE9">
      <w:pPr>
        <w:rPr>
          <w:rFonts w:ascii="Times New Roman" w:hAnsi="Times New Roman" w:cs="Times New Roman"/>
          <w:sz w:val="32"/>
          <w:szCs w:val="32"/>
          <w:u w:val="single"/>
        </w:rPr>
      </w:pPr>
    </w:p>
    <w:p w:rsidR="00EE5CE9" w:rsidRDefault="00EE5CE9">
      <w:pPr>
        <w:rPr>
          <w:rFonts w:ascii="Times New Roman" w:hAnsi="Times New Roman" w:cs="Times New Roman"/>
          <w:sz w:val="32"/>
          <w:szCs w:val="32"/>
          <w:u w:val="single"/>
        </w:rPr>
      </w:pPr>
    </w:p>
    <w:p w:rsidR="008757F0" w:rsidRPr="00FE6400" w:rsidRDefault="00FE6400">
      <w:pPr>
        <w:rPr>
          <w:rFonts w:ascii="Times New Roman" w:hAnsi="Times New Roman" w:cs="Times New Roman"/>
          <w:b/>
          <w:sz w:val="32"/>
          <w:szCs w:val="32"/>
          <w:u w:val="single"/>
        </w:rPr>
      </w:pPr>
      <w:r w:rsidRPr="00FE6400">
        <w:rPr>
          <w:rFonts w:ascii="Times New Roman" w:hAnsi="Times New Roman" w:cs="Times New Roman"/>
          <w:b/>
          <w:sz w:val="32"/>
          <w:szCs w:val="32"/>
          <w:u w:val="single"/>
        </w:rPr>
        <w:lastRenderedPageBreak/>
        <w:t xml:space="preserve">Table of </w:t>
      </w:r>
      <w:r w:rsidR="008757F0" w:rsidRPr="00FE6400">
        <w:rPr>
          <w:rFonts w:ascii="Times New Roman" w:hAnsi="Times New Roman" w:cs="Times New Roman"/>
          <w:b/>
          <w:sz w:val="32"/>
          <w:szCs w:val="32"/>
          <w:u w:val="single"/>
        </w:rPr>
        <w:t>Content:</w:t>
      </w:r>
    </w:p>
    <w:p w:rsidR="008757F0" w:rsidRDefault="008757F0">
      <w:pPr>
        <w:rPr>
          <w:rFonts w:ascii="Times New Roman" w:hAnsi="Times New Roman" w:cs="Times New Roman"/>
          <w:sz w:val="32"/>
          <w:szCs w:val="32"/>
        </w:rPr>
      </w:pPr>
      <w:r>
        <w:rPr>
          <w:rFonts w:ascii="Times New Roman" w:hAnsi="Times New Roman" w:cs="Times New Roman"/>
          <w:sz w:val="32"/>
          <w:szCs w:val="32"/>
        </w:rPr>
        <w:tab/>
      </w:r>
    </w:p>
    <w:p w:rsidR="008757F0" w:rsidRDefault="008757F0"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Introduction</w:t>
      </w:r>
    </w:p>
    <w:p w:rsidR="007C0DAF" w:rsidRPr="00083AA1" w:rsidRDefault="007C0DAF" w:rsidP="00083AA1">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w:t>
      </w:r>
      <w:r w:rsidR="0095045E">
        <w:rPr>
          <w:rFonts w:ascii="Times New Roman" w:hAnsi="Times New Roman" w:cs="Times New Roman"/>
          <w:sz w:val="32"/>
          <w:szCs w:val="32"/>
        </w:rPr>
        <w:t>Acknowledgement(s)</w:t>
      </w:r>
    </w:p>
    <w:p w:rsidR="008757F0" w:rsidRDefault="008757F0"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Problem</w:t>
      </w:r>
    </w:p>
    <w:p w:rsidR="008757F0" w:rsidRDefault="008757F0"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Solution</w:t>
      </w:r>
    </w:p>
    <w:p w:rsidR="00083AA1" w:rsidRDefault="00083AA1"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Game Attributes</w:t>
      </w:r>
    </w:p>
    <w:p w:rsidR="008757F0" w:rsidRDefault="008757F0"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Approach</w:t>
      </w:r>
    </w:p>
    <w:p w:rsidR="008757F0" w:rsidRDefault="008757F0"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Tools Used</w:t>
      </w:r>
    </w:p>
    <w:p w:rsidR="008757F0" w:rsidRDefault="008757F0"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Code</w:t>
      </w:r>
    </w:p>
    <w:p w:rsidR="008757F0" w:rsidRDefault="008757F0" w:rsidP="008757F0">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 Output</w:t>
      </w:r>
    </w:p>
    <w:p w:rsidR="00FE6400" w:rsidRPr="007C0DAF" w:rsidRDefault="00FE6400" w:rsidP="007C0DAF">
      <w:pPr>
        <w:pStyle w:val="ListParagraph"/>
        <w:rPr>
          <w:rFonts w:ascii="Times New Roman" w:hAnsi="Times New Roman" w:cs="Times New Roman"/>
          <w:sz w:val="32"/>
          <w:szCs w:val="32"/>
        </w:rPr>
      </w:pPr>
      <w:r w:rsidRPr="007C0DAF">
        <w:rPr>
          <w:rFonts w:ascii="Times New Roman" w:hAnsi="Times New Roman" w:cs="Times New Roman"/>
          <w:sz w:val="32"/>
          <w:szCs w:val="32"/>
        </w:rPr>
        <w:t>Reference</w:t>
      </w:r>
    </w:p>
    <w:p w:rsidR="008757F0" w:rsidRDefault="008757F0" w:rsidP="008757F0">
      <w:pPr>
        <w:ind w:left="360"/>
        <w:rPr>
          <w:rFonts w:ascii="Times New Roman" w:hAnsi="Times New Roman" w:cs="Times New Roman"/>
          <w:sz w:val="32"/>
          <w:szCs w:val="32"/>
        </w:rPr>
      </w:pPr>
    </w:p>
    <w:p w:rsidR="008757F0" w:rsidRDefault="008757F0" w:rsidP="008757F0">
      <w:pPr>
        <w:ind w:left="360"/>
        <w:rPr>
          <w:rFonts w:ascii="Times New Roman" w:hAnsi="Times New Roman" w:cs="Times New Roman"/>
          <w:sz w:val="32"/>
          <w:szCs w:val="32"/>
        </w:rPr>
      </w:pPr>
    </w:p>
    <w:p w:rsidR="008757F0" w:rsidRDefault="008757F0" w:rsidP="008757F0">
      <w:pPr>
        <w:ind w:left="360"/>
        <w:rPr>
          <w:rFonts w:ascii="Times New Roman" w:hAnsi="Times New Roman" w:cs="Times New Roman"/>
          <w:sz w:val="32"/>
          <w:szCs w:val="32"/>
        </w:rPr>
      </w:pPr>
    </w:p>
    <w:p w:rsidR="008757F0" w:rsidRDefault="008757F0" w:rsidP="008757F0">
      <w:pPr>
        <w:pStyle w:val="ListParagraph"/>
        <w:numPr>
          <w:ilvl w:val="0"/>
          <w:numId w:val="25"/>
        </w:numPr>
        <w:rPr>
          <w:rFonts w:ascii="Times New Roman" w:hAnsi="Times New Roman" w:cs="Times New Roman"/>
          <w:b/>
          <w:sz w:val="44"/>
          <w:szCs w:val="44"/>
          <w:u w:val="single"/>
        </w:rPr>
      </w:pPr>
      <w:r w:rsidRPr="0095045E">
        <w:rPr>
          <w:rFonts w:ascii="Times New Roman" w:hAnsi="Times New Roman" w:cs="Times New Roman"/>
          <w:b/>
          <w:sz w:val="44"/>
          <w:szCs w:val="44"/>
          <w:u w:val="single"/>
        </w:rPr>
        <w:t xml:space="preserve"> Introduction</w:t>
      </w:r>
    </w:p>
    <w:p w:rsidR="0095045E" w:rsidRDefault="0095045E" w:rsidP="0095045E">
      <w:pPr>
        <w:pStyle w:val="ListParagraph"/>
        <w:ind w:left="1080"/>
        <w:rPr>
          <w:rFonts w:ascii="Times New Roman" w:hAnsi="Times New Roman" w:cs="Times New Roman"/>
          <w:sz w:val="32"/>
          <w:szCs w:val="32"/>
        </w:rPr>
      </w:pPr>
    </w:p>
    <w:p w:rsidR="0095045E" w:rsidRDefault="0095045E" w:rsidP="0095045E">
      <w:pPr>
        <w:pStyle w:val="ListParagraph"/>
        <w:ind w:left="1080"/>
        <w:rPr>
          <w:rFonts w:ascii="Times New Roman" w:hAnsi="Times New Roman" w:cs="Times New Roman"/>
          <w:sz w:val="32"/>
          <w:szCs w:val="32"/>
        </w:rPr>
      </w:pPr>
      <w:r w:rsidRPr="0095045E">
        <w:rPr>
          <w:rFonts w:ascii="Times New Roman" w:hAnsi="Times New Roman" w:cs="Times New Roman"/>
          <w:sz w:val="32"/>
          <w:szCs w:val="32"/>
        </w:rPr>
        <w:t>Project documentation is concerned with describing the delivered software</w:t>
      </w:r>
      <w:r>
        <w:rPr>
          <w:rFonts w:ascii="Times New Roman" w:hAnsi="Times New Roman" w:cs="Times New Roman"/>
          <w:sz w:val="32"/>
          <w:szCs w:val="32"/>
        </w:rPr>
        <w:t xml:space="preserve"> product, in this case the Single </w:t>
      </w:r>
      <w:r w:rsidRPr="0095045E">
        <w:rPr>
          <w:rFonts w:ascii="Times New Roman" w:hAnsi="Times New Roman" w:cs="Times New Roman"/>
          <w:sz w:val="32"/>
          <w:szCs w:val="32"/>
        </w:rPr>
        <w:t>player Snake game project. Project documentation includes user documentation which tells users how to use the software product and system documentation which is principally intended for further development and understanding.</w:t>
      </w:r>
    </w:p>
    <w:p w:rsidR="0095045E" w:rsidRDefault="0095045E" w:rsidP="0095045E">
      <w:pPr>
        <w:pStyle w:val="ListParagraph"/>
        <w:ind w:left="1080"/>
        <w:rPr>
          <w:rFonts w:ascii="Times New Roman" w:hAnsi="Times New Roman" w:cs="Times New Roman"/>
          <w:sz w:val="32"/>
          <w:szCs w:val="32"/>
        </w:rPr>
      </w:pPr>
    </w:p>
    <w:p w:rsidR="0095045E" w:rsidRDefault="0095045E" w:rsidP="0095045E">
      <w:pPr>
        <w:pStyle w:val="ListParagraph"/>
        <w:numPr>
          <w:ilvl w:val="0"/>
          <w:numId w:val="25"/>
        </w:numPr>
        <w:rPr>
          <w:rFonts w:ascii="Times New Roman" w:hAnsi="Times New Roman" w:cs="Times New Roman"/>
          <w:b/>
          <w:sz w:val="44"/>
          <w:szCs w:val="44"/>
          <w:u w:val="single"/>
        </w:rPr>
      </w:pPr>
      <w:r w:rsidRPr="0095045E">
        <w:rPr>
          <w:rFonts w:ascii="Times New Roman" w:hAnsi="Times New Roman" w:cs="Times New Roman"/>
          <w:b/>
          <w:sz w:val="44"/>
          <w:szCs w:val="44"/>
          <w:u w:val="single"/>
        </w:rPr>
        <w:t>Acknowledgement(s)</w:t>
      </w:r>
    </w:p>
    <w:p w:rsidR="0095045E" w:rsidRPr="0095045E" w:rsidRDefault="0095045E" w:rsidP="0095045E">
      <w:pPr>
        <w:pStyle w:val="ListParagraph"/>
        <w:ind w:left="1080"/>
        <w:rPr>
          <w:rFonts w:ascii="Times New Roman" w:hAnsi="Times New Roman" w:cs="Times New Roman"/>
          <w:b/>
          <w:sz w:val="44"/>
          <w:szCs w:val="44"/>
          <w:u w:val="single"/>
        </w:rPr>
      </w:pPr>
    </w:p>
    <w:p w:rsidR="0095045E" w:rsidRDefault="0095045E" w:rsidP="0095045E">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Thank </w:t>
      </w:r>
      <w:r>
        <w:rPr>
          <w:rFonts w:ascii="Times New Roman" w:hAnsi="Times New Roman" w:cs="Times New Roman"/>
          <w:b/>
          <w:sz w:val="32"/>
          <w:szCs w:val="32"/>
        </w:rPr>
        <w:t>yo</w:t>
      </w:r>
      <w:r>
        <w:rPr>
          <w:rFonts w:ascii="Times New Roman" w:hAnsi="Times New Roman" w:cs="Times New Roman"/>
          <w:sz w:val="32"/>
          <w:szCs w:val="32"/>
        </w:rPr>
        <w:t>u</w:t>
      </w:r>
      <w:r>
        <w:rPr>
          <w:rFonts w:ascii="Times New Roman" w:hAnsi="Times New Roman" w:cs="Times New Roman"/>
          <w:b/>
          <w:sz w:val="32"/>
          <w:szCs w:val="32"/>
        </w:rPr>
        <w:t xml:space="preserve"> Harsha Mahati</w:t>
      </w:r>
      <w:r>
        <w:rPr>
          <w:rFonts w:ascii="Times New Roman" w:hAnsi="Times New Roman" w:cs="Times New Roman"/>
          <w:sz w:val="32"/>
          <w:szCs w:val="32"/>
        </w:rPr>
        <w:t xml:space="preserve"> Sir for pushing us and inspiring to build and understand a Single player Snake game. Thanks for the effort and giving us lectures and explaining the architecture. Thanks for helping when we were stop in the middle during the development phase. We could not have built such a challenging project without your help.</w:t>
      </w:r>
    </w:p>
    <w:p w:rsidR="0095045E" w:rsidRDefault="0095045E" w:rsidP="0095045E">
      <w:pPr>
        <w:pStyle w:val="ListParagraph"/>
        <w:ind w:left="1080"/>
        <w:rPr>
          <w:rFonts w:ascii="Times New Roman" w:hAnsi="Times New Roman" w:cs="Times New Roman"/>
          <w:sz w:val="32"/>
          <w:szCs w:val="32"/>
        </w:rPr>
      </w:pPr>
    </w:p>
    <w:p w:rsidR="00464B34" w:rsidRPr="00083AA1" w:rsidRDefault="00464B34" w:rsidP="00083AA1">
      <w:pPr>
        <w:rPr>
          <w:rFonts w:ascii="Times New Roman" w:hAnsi="Times New Roman" w:cs="Times New Roman"/>
          <w:sz w:val="32"/>
          <w:szCs w:val="32"/>
        </w:rPr>
      </w:pPr>
    </w:p>
    <w:p w:rsidR="00464B34" w:rsidRDefault="00464B34" w:rsidP="00464B34">
      <w:pPr>
        <w:pStyle w:val="ListParagraph"/>
        <w:numPr>
          <w:ilvl w:val="0"/>
          <w:numId w:val="25"/>
        </w:numPr>
        <w:rPr>
          <w:rFonts w:ascii="Times New Roman" w:hAnsi="Times New Roman" w:cs="Times New Roman"/>
          <w:b/>
          <w:sz w:val="44"/>
          <w:szCs w:val="44"/>
          <w:u w:val="single"/>
        </w:rPr>
      </w:pPr>
      <w:r w:rsidRPr="00464B34">
        <w:rPr>
          <w:rFonts w:ascii="Times New Roman" w:hAnsi="Times New Roman" w:cs="Times New Roman"/>
          <w:b/>
          <w:sz w:val="44"/>
          <w:szCs w:val="44"/>
          <w:u w:val="single"/>
        </w:rPr>
        <w:lastRenderedPageBreak/>
        <w:t xml:space="preserve"> Problem:</w:t>
      </w:r>
    </w:p>
    <w:p w:rsidR="00464B34" w:rsidRDefault="00464B34" w:rsidP="00464B34">
      <w:pPr>
        <w:pStyle w:val="ListParagraph"/>
        <w:ind w:left="1080"/>
        <w:rPr>
          <w:rFonts w:ascii="Times New Roman" w:hAnsi="Times New Roman" w:cs="Times New Roman"/>
          <w:b/>
          <w:sz w:val="44"/>
          <w:szCs w:val="44"/>
          <w:u w:val="single"/>
        </w:rPr>
      </w:pPr>
    </w:p>
    <w:p w:rsidR="00464B34" w:rsidRPr="00464B34" w:rsidRDefault="00464B34" w:rsidP="00464B34">
      <w:pPr>
        <w:pStyle w:val="ListParagraph"/>
        <w:ind w:left="1080"/>
        <w:rPr>
          <w:rFonts w:ascii="Times New Roman" w:hAnsi="Times New Roman" w:cs="Times New Roman"/>
          <w:sz w:val="32"/>
          <w:szCs w:val="32"/>
        </w:rPr>
      </w:pPr>
      <w:r>
        <w:rPr>
          <w:rFonts w:ascii="Times New Roman" w:hAnsi="Times New Roman" w:cs="Times New Roman"/>
          <w:sz w:val="32"/>
          <w:szCs w:val="32"/>
        </w:rPr>
        <w:t>The problem is to make a simple project using Python3 and its library.</w:t>
      </w:r>
      <w:r w:rsidR="00F56C4A">
        <w:rPr>
          <w:rFonts w:ascii="Times New Roman" w:hAnsi="Times New Roman" w:cs="Times New Roman"/>
          <w:sz w:val="32"/>
          <w:szCs w:val="32"/>
        </w:rPr>
        <w:t xml:space="preserve"> This game can’t be played online because it has no Network connectivity module</w:t>
      </w:r>
      <w:r w:rsidR="00326F24">
        <w:rPr>
          <w:rFonts w:ascii="Times New Roman" w:hAnsi="Times New Roman" w:cs="Times New Roman"/>
          <w:sz w:val="32"/>
          <w:szCs w:val="32"/>
        </w:rPr>
        <w:t xml:space="preserve"> applied, poss</w:t>
      </w:r>
      <w:r w:rsidR="00F56C4A">
        <w:rPr>
          <w:rFonts w:ascii="Times New Roman" w:hAnsi="Times New Roman" w:cs="Times New Roman"/>
          <w:sz w:val="32"/>
          <w:szCs w:val="32"/>
        </w:rPr>
        <w:t>i</w:t>
      </w:r>
      <w:r w:rsidR="00326F24">
        <w:rPr>
          <w:rFonts w:ascii="Times New Roman" w:hAnsi="Times New Roman" w:cs="Times New Roman"/>
          <w:sz w:val="32"/>
          <w:szCs w:val="32"/>
        </w:rPr>
        <w:t>bl</w:t>
      </w:r>
      <w:r w:rsidR="00F56C4A">
        <w:rPr>
          <w:rFonts w:ascii="Times New Roman" w:hAnsi="Times New Roman" w:cs="Times New Roman"/>
          <w:sz w:val="32"/>
          <w:szCs w:val="32"/>
        </w:rPr>
        <w:t>y</w:t>
      </w:r>
      <w:r w:rsidR="00326F24">
        <w:rPr>
          <w:rFonts w:ascii="Times New Roman" w:hAnsi="Times New Roman" w:cs="Times New Roman"/>
          <w:sz w:val="32"/>
          <w:szCs w:val="32"/>
        </w:rPr>
        <w:t xml:space="preserve"> the code can be shared and then played, and single player can play only at a time.</w:t>
      </w:r>
      <w:r w:rsidR="00F56C4A">
        <w:rPr>
          <w:rFonts w:ascii="Times New Roman" w:hAnsi="Times New Roman" w:cs="Times New Roman"/>
          <w:sz w:val="32"/>
          <w:szCs w:val="32"/>
        </w:rPr>
        <w:t xml:space="preserve"> </w:t>
      </w:r>
    </w:p>
    <w:p w:rsidR="00464B34" w:rsidRPr="00083AA1" w:rsidRDefault="00464B34" w:rsidP="00464B34">
      <w:pPr>
        <w:rPr>
          <w:rFonts w:ascii="Times New Roman" w:hAnsi="Times New Roman" w:cs="Times New Roman"/>
          <w:sz w:val="32"/>
          <w:szCs w:val="32"/>
        </w:rPr>
      </w:pPr>
      <w:r>
        <w:rPr>
          <w:rFonts w:ascii="Times New Roman" w:hAnsi="Times New Roman" w:cs="Times New Roman"/>
          <w:sz w:val="32"/>
          <w:szCs w:val="32"/>
        </w:rPr>
        <w:t xml:space="preserve">         </w:t>
      </w:r>
    </w:p>
    <w:p w:rsidR="00464B34" w:rsidRPr="00464B34" w:rsidRDefault="00464B34" w:rsidP="00464B34">
      <w:pPr>
        <w:pStyle w:val="ListParagraph"/>
        <w:numPr>
          <w:ilvl w:val="0"/>
          <w:numId w:val="25"/>
        </w:numPr>
        <w:rPr>
          <w:rFonts w:ascii="Times New Roman" w:hAnsi="Times New Roman" w:cs="Times New Roman"/>
          <w:b/>
          <w:sz w:val="44"/>
          <w:szCs w:val="44"/>
          <w:u w:val="single"/>
        </w:rPr>
      </w:pPr>
      <w:r w:rsidRPr="00464B34">
        <w:rPr>
          <w:rFonts w:ascii="Times New Roman" w:hAnsi="Times New Roman" w:cs="Times New Roman"/>
          <w:b/>
          <w:sz w:val="44"/>
          <w:szCs w:val="44"/>
          <w:u w:val="single"/>
        </w:rPr>
        <w:t xml:space="preserve"> Solution:</w:t>
      </w:r>
    </w:p>
    <w:p w:rsidR="00464B34" w:rsidRDefault="00464B34" w:rsidP="00464B34">
      <w:pPr>
        <w:ind w:left="720"/>
        <w:rPr>
          <w:rFonts w:ascii="Times New Roman" w:hAnsi="Times New Roman" w:cs="Times New Roman"/>
          <w:sz w:val="32"/>
          <w:szCs w:val="32"/>
        </w:rPr>
      </w:pPr>
    </w:p>
    <w:p w:rsidR="00464B34" w:rsidRDefault="00464B34" w:rsidP="00464B34">
      <w:pPr>
        <w:ind w:left="1080"/>
        <w:rPr>
          <w:rFonts w:ascii="Times New Roman" w:hAnsi="Times New Roman" w:cs="Times New Roman"/>
          <w:sz w:val="32"/>
          <w:szCs w:val="32"/>
        </w:rPr>
      </w:pPr>
      <w:r>
        <w:rPr>
          <w:rFonts w:ascii="Times New Roman" w:hAnsi="Times New Roman" w:cs="Times New Roman"/>
          <w:sz w:val="32"/>
          <w:szCs w:val="32"/>
        </w:rPr>
        <w:t xml:space="preserve">We have develop a simple snake game using some python3 module like “turtle, time, random” and looping as well as conditional statement too.   </w:t>
      </w:r>
    </w:p>
    <w:p w:rsidR="00464B34" w:rsidRDefault="00464B34" w:rsidP="00464B34">
      <w:pPr>
        <w:ind w:left="1080" w:firstLine="1800"/>
        <w:rPr>
          <w:rFonts w:ascii="Times New Roman" w:hAnsi="Times New Roman" w:cs="Times New Roman"/>
          <w:sz w:val="32"/>
          <w:szCs w:val="32"/>
        </w:rPr>
      </w:pPr>
      <w:r>
        <w:rPr>
          <w:rFonts w:ascii="Times New Roman" w:hAnsi="Times New Roman" w:cs="Times New Roman"/>
          <w:sz w:val="32"/>
          <w:szCs w:val="32"/>
        </w:rPr>
        <w:t>First of all we draw a simple architecture of the game, what steps need to be followed, so on and so fo</w:t>
      </w:r>
      <w:r w:rsidR="00083AA1">
        <w:rPr>
          <w:rFonts w:ascii="Times New Roman" w:hAnsi="Times New Roman" w:cs="Times New Roman"/>
          <w:sz w:val="32"/>
          <w:szCs w:val="32"/>
        </w:rPr>
        <w:t>rth.</w:t>
      </w:r>
    </w:p>
    <w:p w:rsidR="00464B34" w:rsidRDefault="00464B34" w:rsidP="00464B34">
      <w:pPr>
        <w:rPr>
          <w:rFonts w:ascii="Times New Roman" w:hAnsi="Times New Roman" w:cs="Times New Roman"/>
          <w:sz w:val="32"/>
          <w:szCs w:val="32"/>
        </w:rPr>
      </w:pPr>
    </w:p>
    <w:p w:rsidR="00083AA1" w:rsidRDefault="00083AA1" w:rsidP="00464B34">
      <w:pPr>
        <w:rPr>
          <w:rFonts w:ascii="Times New Roman" w:hAnsi="Times New Roman" w:cs="Times New Roman"/>
          <w:sz w:val="32"/>
          <w:szCs w:val="32"/>
        </w:rPr>
      </w:pPr>
    </w:p>
    <w:p w:rsidR="00083AA1" w:rsidRDefault="00083AA1" w:rsidP="00083AA1">
      <w:pPr>
        <w:ind w:firstLine="720"/>
        <w:rPr>
          <w:rFonts w:ascii="Times New Roman" w:hAnsi="Times New Roman" w:cs="Times New Roman"/>
          <w:sz w:val="32"/>
          <w:szCs w:val="32"/>
        </w:rPr>
      </w:pPr>
      <w:r w:rsidRPr="00083AA1">
        <w:rPr>
          <w:rFonts w:ascii="Times New Roman" w:hAnsi="Times New Roman" w:cs="Times New Roman"/>
          <w:noProof/>
          <w:sz w:val="32"/>
          <w:szCs w:val="32"/>
        </w:rPr>
        <w:drawing>
          <wp:inline distT="0" distB="0" distL="0" distR="0">
            <wp:extent cx="5485130" cy="2381077"/>
            <wp:effectExtent l="0" t="0" r="1270" b="635"/>
            <wp:docPr id="4" name="Picture 4" descr="C:\Users\ASUS\Downloads\WhatsApp Image 2019-06-17 at 11.3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WhatsApp Image 2019-06-17 at 11.33.33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14" cy="2390490"/>
                    </a:xfrm>
                    <a:prstGeom prst="rect">
                      <a:avLst/>
                    </a:prstGeom>
                    <a:noFill/>
                    <a:ln>
                      <a:noFill/>
                    </a:ln>
                  </pic:spPr>
                </pic:pic>
              </a:graphicData>
            </a:graphic>
          </wp:inline>
        </w:drawing>
      </w:r>
    </w:p>
    <w:p w:rsidR="00083AA1" w:rsidRDefault="007321D1" w:rsidP="00464B34">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7321D1" w:rsidRDefault="007321D1" w:rsidP="00464B34">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Fig: 4.1 (Architecture of the game)</w:t>
      </w:r>
    </w:p>
    <w:p w:rsidR="00083AA1" w:rsidRDefault="00083AA1" w:rsidP="00464B34">
      <w:pPr>
        <w:rPr>
          <w:rFonts w:ascii="Times New Roman" w:hAnsi="Times New Roman" w:cs="Times New Roman"/>
          <w:sz w:val="32"/>
          <w:szCs w:val="32"/>
        </w:rPr>
      </w:pPr>
    </w:p>
    <w:p w:rsidR="00083AA1" w:rsidRDefault="00083AA1" w:rsidP="00083AA1">
      <w:pPr>
        <w:ind w:left="720"/>
        <w:rPr>
          <w:rFonts w:ascii="Times New Roman" w:hAnsi="Times New Roman" w:cs="Times New Roman"/>
          <w:sz w:val="32"/>
          <w:szCs w:val="32"/>
        </w:rPr>
      </w:pPr>
      <w:r>
        <w:rPr>
          <w:rFonts w:ascii="Times New Roman" w:hAnsi="Times New Roman" w:cs="Times New Roman"/>
          <w:sz w:val="32"/>
          <w:szCs w:val="32"/>
        </w:rPr>
        <w:t xml:space="preserve">    The Game Architecture is the simplified graphical view of the   game. It shows how the components work and the basic view of the game at action. The architectural view of the game is very </w:t>
      </w:r>
      <w:r>
        <w:rPr>
          <w:rFonts w:ascii="Times New Roman" w:hAnsi="Times New Roman" w:cs="Times New Roman"/>
          <w:sz w:val="32"/>
          <w:szCs w:val="32"/>
        </w:rPr>
        <w:lastRenderedPageBreak/>
        <w:t>important. Simply it gives an overview of the game functionality and it makes the game easy to understand.</w:t>
      </w:r>
    </w:p>
    <w:p w:rsidR="00083AA1" w:rsidRDefault="00083AA1" w:rsidP="00464B34">
      <w:pPr>
        <w:rPr>
          <w:rFonts w:ascii="Times New Roman" w:hAnsi="Times New Roman" w:cs="Times New Roman"/>
          <w:sz w:val="32"/>
          <w:szCs w:val="32"/>
        </w:rPr>
      </w:pPr>
    </w:p>
    <w:p w:rsidR="00083AA1" w:rsidRPr="0095045E" w:rsidRDefault="00083AA1" w:rsidP="00083AA1">
      <w:pPr>
        <w:pStyle w:val="ListParagraph"/>
        <w:numPr>
          <w:ilvl w:val="0"/>
          <w:numId w:val="25"/>
        </w:numPr>
        <w:rPr>
          <w:rFonts w:ascii="Times New Roman" w:hAnsi="Times New Roman" w:cs="Times New Roman"/>
          <w:b/>
          <w:sz w:val="44"/>
          <w:szCs w:val="44"/>
          <w:u w:val="single"/>
        </w:rPr>
      </w:pPr>
      <w:r w:rsidRPr="0095045E">
        <w:rPr>
          <w:rFonts w:ascii="Times New Roman" w:hAnsi="Times New Roman" w:cs="Times New Roman"/>
          <w:b/>
          <w:sz w:val="44"/>
          <w:szCs w:val="44"/>
          <w:u w:val="single"/>
        </w:rPr>
        <w:t>Game Attributes:</w:t>
      </w:r>
    </w:p>
    <w:p w:rsidR="00083AA1" w:rsidRDefault="00083AA1" w:rsidP="00083AA1">
      <w:pPr>
        <w:pStyle w:val="ListParagraph"/>
        <w:ind w:left="1080"/>
        <w:rPr>
          <w:rFonts w:ascii="Times New Roman" w:hAnsi="Times New Roman" w:cs="Times New Roman"/>
          <w:b/>
          <w:sz w:val="44"/>
          <w:szCs w:val="44"/>
          <w:u w:val="single"/>
        </w:rPr>
      </w:pPr>
    </w:p>
    <w:p w:rsidR="00083AA1" w:rsidRDefault="00083AA1" w:rsidP="00083AA1">
      <w:pPr>
        <w:ind w:left="720"/>
        <w:rPr>
          <w:rFonts w:ascii="Times New Roman" w:hAnsi="Times New Roman" w:cs="Times New Roman"/>
          <w:sz w:val="32"/>
          <w:szCs w:val="32"/>
        </w:rPr>
      </w:pPr>
      <w:r>
        <w:rPr>
          <w:rFonts w:ascii="Times New Roman" w:hAnsi="Times New Roman" w:cs="Times New Roman"/>
          <w:sz w:val="32"/>
          <w:szCs w:val="32"/>
        </w:rPr>
        <w:t xml:space="preserve">   The name of the game is “Sn@k3 G@m3”.  It’s a single player game which can be played in someone Computer or Laptop. In this game we use four arrow keys and “W”,”S”,”D” &amp; “A” to control the snake direction. By typing the direction key the game start and</w:t>
      </w:r>
    </w:p>
    <w:p w:rsidR="00083AA1" w:rsidRDefault="00083AA1" w:rsidP="00083AA1">
      <w:pPr>
        <w:ind w:left="720"/>
        <w:rPr>
          <w:rFonts w:ascii="Times New Roman" w:hAnsi="Times New Roman" w:cs="Times New Roman"/>
          <w:sz w:val="32"/>
          <w:szCs w:val="32"/>
        </w:rPr>
      </w:pPr>
      <w:r>
        <w:rPr>
          <w:rFonts w:ascii="Times New Roman" w:hAnsi="Times New Roman" w:cs="Times New Roman"/>
          <w:sz w:val="32"/>
          <w:szCs w:val="32"/>
        </w:rPr>
        <w:t>By default the game will be stop if the direction key are not pressed at the start.</w:t>
      </w:r>
    </w:p>
    <w:p w:rsidR="00083AA1" w:rsidRDefault="00083AA1" w:rsidP="00083AA1">
      <w:pPr>
        <w:ind w:left="720"/>
        <w:rPr>
          <w:rFonts w:ascii="Times New Roman" w:hAnsi="Times New Roman" w:cs="Times New Roman"/>
          <w:sz w:val="32"/>
          <w:szCs w:val="32"/>
        </w:rPr>
      </w:pPr>
    </w:p>
    <w:p w:rsidR="00083AA1" w:rsidRDefault="00083AA1" w:rsidP="00083AA1">
      <w:pPr>
        <w:ind w:left="720"/>
        <w:rPr>
          <w:rFonts w:ascii="Times New Roman" w:hAnsi="Times New Roman" w:cs="Times New Roman"/>
          <w:sz w:val="32"/>
          <w:szCs w:val="32"/>
        </w:rPr>
      </w:pPr>
    </w:p>
    <w:p w:rsidR="00083AA1" w:rsidRDefault="00083AA1" w:rsidP="00083AA1">
      <w:pPr>
        <w:ind w:left="720"/>
        <w:rPr>
          <w:rFonts w:ascii="Times New Roman" w:hAnsi="Times New Roman" w:cs="Times New Roman"/>
          <w:sz w:val="32"/>
          <w:szCs w:val="32"/>
        </w:rPr>
      </w:pPr>
      <w:r w:rsidRPr="007C0DAF">
        <w:rPr>
          <w:rFonts w:ascii="Times New Roman" w:hAnsi="Times New Roman" w:cs="Times New Roman"/>
          <w:noProof/>
          <w:sz w:val="32"/>
          <w:szCs w:val="32"/>
        </w:rPr>
        <w:drawing>
          <wp:inline distT="0" distB="0" distL="0" distR="0" wp14:anchorId="3EBA0AC6" wp14:editId="023C1E08">
            <wp:extent cx="5447030" cy="4467225"/>
            <wp:effectExtent l="0" t="0" r="1270" b="9525"/>
            <wp:docPr id="2" name="Picture 2" descr="C:\Users\ASUS\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Screenshots\Screenshot (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0253" cy="4510874"/>
                    </a:xfrm>
                    <a:prstGeom prst="rect">
                      <a:avLst/>
                    </a:prstGeom>
                    <a:noFill/>
                    <a:ln>
                      <a:noFill/>
                    </a:ln>
                  </pic:spPr>
                </pic:pic>
              </a:graphicData>
            </a:graphic>
          </wp:inline>
        </w:drawing>
      </w:r>
    </w:p>
    <w:p w:rsidR="00083AA1" w:rsidRDefault="00083AA1" w:rsidP="00083AA1">
      <w:pPr>
        <w:ind w:left="720"/>
        <w:rPr>
          <w:rFonts w:ascii="Times New Roman" w:hAnsi="Times New Roman" w:cs="Times New Roman"/>
          <w:sz w:val="32"/>
          <w:szCs w:val="32"/>
        </w:rPr>
      </w:pPr>
    </w:p>
    <w:p w:rsidR="00083AA1" w:rsidRDefault="00083AA1" w:rsidP="00083AA1">
      <w:pPr>
        <w:pStyle w:val="ListParagraph"/>
        <w:ind w:left="1080"/>
        <w:rPr>
          <w:rFonts w:ascii="Times New Roman" w:hAnsi="Times New Roman" w:cs="Times New Roman"/>
          <w:sz w:val="44"/>
          <w:szCs w:val="44"/>
        </w:rPr>
      </w:pPr>
      <w:r w:rsidRPr="007C0DAF">
        <w:rPr>
          <w:rFonts w:ascii="Times New Roman" w:hAnsi="Times New Roman" w:cs="Times New Roman"/>
          <w:sz w:val="44"/>
          <w:szCs w:val="44"/>
        </w:rPr>
        <w:lastRenderedPageBreak/>
        <w:t xml:space="preserve">Fig: </w:t>
      </w:r>
      <w:r w:rsidR="007321D1">
        <w:rPr>
          <w:rFonts w:ascii="Times New Roman" w:hAnsi="Times New Roman" w:cs="Times New Roman"/>
          <w:sz w:val="44"/>
          <w:szCs w:val="44"/>
        </w:rPr>
        <w:t>5</w:t>
      </w:r>
      <w:r w:rsidRPr="007C0DAF">
        <w:rPr>
          <w:rFonts w:ascii="Times New Roman" w:hAnsi="Times New Roman" w:cs="Times New Roman"/>
          <w:sz w:val="44"/>
          <w:szCs w:val="44"/>
        </w:rPr>
        <w:t>.1</w:t>
      </w:r>
      <w:r>
        <w:rPr>
          <w:rFonts w:ascii="Times New Roman" w:hAnsi="Times New Roman" w:cs="Times New Roman"/>
          <w:sz w:val="44"/>
          <w:szCs w:val="44"/>
        </w:rPr>
        <w:t xml:space="preserve"> (Game Window)</w:t>
      </w:r>
    </w:p>
    <w:p w:rsidR="00083AA1" w:rsidRDefault="00083AA1" w:rsidP="00464B34">
      <w:pPr>
        <w:rPr>
          <w:rFonts w:ascii="Times New Roman" w:hAnsi="Times New Roman" w:cs="Times New Roman"/>
          <w:sz w:val="32"/>
          <w:szCs w:val="32"/>
        </w:rPr>
      </w:pPr>
    </w:p>
    <w:p w:rsidR="00083AA1" w:rsidRDefault="00083AA1" w:rsidP="00464B34">
      <w:pPr>
        <w:rPr>
          <w:rFonts w:ascii="Times New Roman" w:hAnsi="Times New Roman" w:cs="Times New Roman"/>
          <w:sz w:val="32"/>
          <w:szCs w:val="32"/>
        </w:rPr>
      </w:pPr>
    </w:p>
    <w:p w:rsidR="00083AA1" w:rsidRDefault="007C0DAF" w:rsidP="00464B34">
      <w:pPr>
        <w:rPr>
          <w:rFonts w:ascii="Times New Roman" w:hAnsi="Times New Roman" w:cs="Times New Roman"/>
          <w:sz w:val="32"/>
          <w:szCs w:val="32"/>
        </w:rPr>
      </w:pPr>
      <w:r w:rsidRPr="00464B34">
        <w:rPr>
          <w:rFonts w:ascii="Times New Roman" w:hAnsi="Times New Roman" w:cs="Times New Roman"/>
          <w:sz w:val="32"/>
          <w:szCs w:val="32"/>
        </w:rPr>
        <w:t xml:space="preserve">The body code for the head and the food </w:t>
      </w:r>
      <w:r w:rsidR="00083AA1">
        <w:rPr>
          <w:rFonts w:ascii="Times New Roman" w:hAnsi="Times New Roman" w:cs="Times New Roman"/>
          <w:sz w:val="32"/>
          <w:szCs w:val="32"/>
        </w:rPr>
        <w:t>at the start of the game window(screen) is</w:t>
      </w:r>
    </w:p>
    <w:p w:rsidR="007C0DAF" w:rsidRPr="00464B34" w:rsidRDefault="007C0DAF" w:rsidP="00464B34">
      <w:pPr>
        <w:rPr>
          <w:rFonts w:ascii="Times New Roman" w:hAnsi="Times New Roman" w:cs="Times New Roman"/>
          <w:sz w:val="32"/>
          <w:szCs w:val="32"/>
        </w:rPr>
      </w:pPr>
      <w:r w:rsidRPr="00464B34">
        <w:rPr>
          <w:rFonts w:ascii="Times New Roman" w:hAnsi="Times New Roman" w:cs="Times New Roman"/>
          <w:sz w:val="32"/>
          <w:szCs w:val="32"/>
        </w:rPr>
        <w:t xml:space="preserve"> </w:t>
      </w:r>
    </w:p>
    <w:p w:rsidR="008757F0" w:rsidRDefault="00464B34" w:rsidP="008757F0">
      <w:pPr>
        <w:pStyle w:val="ListParagraph"/>
        <w:ind w:left="1080"/>
        <w:rPr>
          <w:rFonts w:ascii="Times New Roman" w:hAnsi="Times New Roman" w:cs="Times New Roman"/>
          <w:sz w:val="32"/>
          <w:szCs w:val="32"/>
        </w:rPr>
      </w:pPr>
      <w:r w:rsidRPr="00464B34">
        <w:rPr>
          <w:rFonts w:ascii="Times New Roman" w:hAnsi="Times New Roman" w:cs="Times New Roman"/>
          <w:noProof/>
          <w:sz w:val="32"/>
          <w:szCs w:val="32"/>
        </w:rPr>
        <w:drawing>
          <wp:inline distT="0" distB="0" distL="0" distR="0">
            <wp:extent cx="5210175" cy="3552565"/>
            <wp:effectExtent l="0" t="0" r="0" b="0"/>
            <wp:docPr id="3" name="Picture 3" descr="C:\Users\ASUS\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Screenshots\Screenshot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5643" cy="3563112"/>
                    </a:xfrm>
                    <a:prstGeom prst="rect">
                      <a:avLst/>
                    </a:prstGeom>
                    <a:noFill/>
                    <a:ln>
                      <a:noFill/>
                    </a:ln>
                  </pic:spPr>
                </pic:pic>
              </a:graphicData>
            </a:graphic>
          </wp:inline>
        </w:drawing>
      </w:r>
    </w:p>
    <w:p w:rsidR="008757F0" w:rsidRPr="007321D1" w:rsidRDefault="008757F0" w:rsidP="007321D1">
      <w:pPr>
        <w:rPr>
          <w:rFonts w:ascii="Times New Roman" w:hAnsi="Times New Roman" w:cs="Times New Roman"/>
          <w:b/>
          <w:sz w:val="44"/>
          <w:szCs w:val="44"/>
          <w:u w:val="single"/>
        </w:rPr>
      </w:pPr>
    </w:p>
    <w:p w:rsidR="008757F0" w:rsidRDefault="007321D1" w:rsidP="007321D1">
      <w:pPr>
        <w:pStyle w:val="ListParagraph"/>
        <w:numPr>
          <w:ilvl w:val="0"/>
          <w:numId w:val="25"/>
        </w:numPr>
        <w:rPr>
          <w:rFonts w:ascii="Times New Roman" w:hAnsi="Times New Roman" w:cs="Times New Roman"/>
          <w:b/>
          <w:sz w:val="44"/>
          <w:szCs w:val="44"/>
          <w:u w:val="single"/>
        </w:rPr>
      </w:pPr>
      <w:r w:rsidRPr="007321D1">
        <w:rPr>
          <w:rFonts w:ascii="Times New Roman" w:hAnsi="Times New Roman" w:cs="Times New Roman"/>
          <w:b/>
          <w:sz w:val="44"/>
          <w:szCs w:val="44"/>
          <w:u w:val="single"/>
        </w:rPr>
        <w:t xml:space="preserve"> Approach:</w:t>
      </w:r>
    </w:p>
    <w:p w:rsidR="007321D1" w:rsidRDefault="007321D1" w:rsidP="007321D1">
      <w:pPr>
        <w:pStyle w:val="ListParagraph"/>
        <w:ind w:left="1080"/>
        <w:rPr>
          <w:rFonts w:ascii="Times New Roman" w:hAnsi="Times New Roman" w:cs="Times New Roman"/>
          <w:b/>
          <w:sz w:val="44"/>
          <w:szCs w:val="44"/>
          <w:u w:val="single"/>
        </w:rPr>
      </w:pPr>
    </w:p>
    <w:p w:rsidR="007321D1" w:rsidRDefault="007321D1" w:rsidP="007321D1">
      <w:pPr>
        <w:ind w:left="1080"/>
        <w:rPr>
          <w:rFonts w:ascii="Times New Roman" w:hAnsi="Times New Roman" w:cs="Times New Roman"/>
          <w:sz w:val="32"/>
          <w:szCs w:val="32"/>
        </w:rPr>
      </w:pPr>
      <w:r>
        <w:rPr>
          <w:rFonts w:ascii="Times New Roman" w:hAnsi="Times New Roman" w:cs="Times New Roman"/>
          <w:sz w:val="32"/>
          <w:szCs w:val="32"/>
        </w:rPr>
        <w:t>Here we develop the game and test the game and ultimately play the game. Construction phase can be divided into 2 phases:</w:t>
      </w:r>
    </w:p>
    <w:p w:rsidR="007321D1" w:rsidRDefault="007321D1" w:rsidP="007321D1">
      <w:pPr>
        <w:pStyle w:val="ListParagraph"/>
        <w:spacing w:after="200"/>
        <w:ind w:left="1800"/>
        <w:rPr>
          <w:rFonts w:ascii="Times New Roman" w:hAnsi="Times New Roman" w:cs="Times New Roman"/>
          <w:sz w:val="32"/>
          <w:szCs w:val="32"/>
        </w:rPr>
      </w:pPr>
    </w:p>
    <w:p w:rsidR="007321D1" w:rsidRDefault="007321D1" w:rsidP="007321D1">
      <w:pPr>
        <w:pStyle w:val="ListParagraph"/>
        <w:numPr>
          <w:ilvl w:val="0"/>
          <w:numId w:val="28"/>
        </w:numPr>
        <w:spacing w:after="200"/>
        <w:rPr>
          <w:rFonts w:ascii="Times New Roman" w:hAnsi="Times New Roman" w:cs="Times New Roman"/>
          <w:sz w:val="32"/>
          <w:szCs w:val="32"/>
        </w:rPr>
      </w:pPr>
      <w:r>
        <w:rPr>
          <w:rFonts w:ascii="Times New Roman" w:hAnsi="Times New Roman" w:cs="Times New Roman"/>
          <w:sz w:val="32"/>
          <w:szCs w:val="32"/>
        </w:rPr>
        <w:t>Building the Game</w:t>
      </w:r>
    </w:p>
    <w:p w:rsidR="007321D1" w:rsidRDefault="007321D1" w:rsidP="007321D1">
      <w:pPr>
        <w:pStyle w:val="ListParagraph"/>
        <w:numPr>
          <w:ilvl w:val="0"/>
          <w:numId w:val="28"/>
        </w:numPr>
        <w:spacing w:after="200"/>
        <w:rPr>
          <w:rFonts w:ascii="Times New Roman" w:hAnsi="Times New Roman" w:cs="Times New Roman"/>
          <w:sz w:val="32"/>
          <w:szCs w:val="32"/>
        </w:rPr>
      </w:pPr>
      <w:r>
        <w:rPr>
          <w:rFonts w:ascii="Times New Roman" w:hAnsi="Times New Roman" w:cs="Times New Roman"/>
          <w:sz w:val="32"/>
          <w:szCs w:val="32"/>
        </w:rPr>
        <w:t>Game play</w:t>
      </w:r>
    </w:p>
    <w:p w:rsidR="007321D1" w:rsidRDefault="007321D1" w:rsidP="007321D1">
      <w:pPr>
        <w:pStyle w:val="ListParagraph"/>
        <w:ind w:left="1080"/>
        <w:rPr>
          <w:rFonts w:ascii="Times New Roman" w:hAnsi="Times New Roman" w:cs="Times New Roman"/>
          <w:b/>
          <w:sz w:val="44"/>
          <w:szCs w:val="44"/>
          <w:u w:val="single"/>
        </w:rPr>
      </w:pPr>
    </w:p>
    <w:p w:rsidR="007321D1" w:rsidRDefault="007321D1" w:rsidP="007321D1">
      <w:pPr>
        <w:pStyle w:val="ListParagraph"/>
        <w:ind w:left="1080"/>
        <w:rPr>
          <w:rFonts w:ascii="Times New Roman" w:hAnsi="Times New Roman" w:cs="Times New Roman"/>
          <w:sz w:val="32"/>
          <w:szCs w:val="32"/>
        </w:rPr>
      </w:pPr>
      <w:r w:rsidRPr="007321D1">
        <w:rPr>
          <w:rFonts w:ascii="Times New Roman" w:hAnsi="Times New Roman" w:cs="Times New Roman"/>
          <w:b/>
          <w:sz w:val="44"/>
          <w:szCs w:val="44"/>
        </w:rPr>
        <w:t>6.1.)</w:t>
      </w:r>
      <w:r>
        <w:rPr>
          <w:rFonts w:ascii="Times New Roman" w:hAnsi="Times New Roman" w:cs="Times New Roman"/>
          <w:b/>
          <w:sz w:val="44"/>
          <w:szCs w:val="44"/>
        </w:rPr>
        <w:t xml:space="preserve"> </w:t>
      </w:r>
      <w:r>
        <w:rPr>
          <w:rFonts w:ascii="Times New Roman" w:hAnsi="Times New Roman" w:cs="Times New Roman"/>
          <w:b/>
          <w:sz w:val="32"/>
          <w:szCs w:val="32"/>
          <w:u w:val="single"/>
        </w:rPr>
        <w:t>Building the Game</w:t>
      </w:r>
      <w:r>
        <w:rPr>
          <w:rFonts w:ascii="Times New Roman" w:hAnsi="Times New Roman" w:cs="Times New Roman"/>
          <w:b/>
          <w:sz w:val="32"/>
          <w:szCs w:val="32"/>
        </w:rPr>
        <w:t xml:space="preserve">: </w:t>
      </w:r>
      <w:r>
        <w:rPr>
          <w:rFonts w:ascii="Times New Roman" w:hAnsi="Times New Roman" w:cs="Times New Roman"/>
          <w:sz w:val="32"/>
          <w:szCs w:val="32"/>
        </w:rPr>
        <w:t xml:space="preserve"> </w:t>
      </w:r>
    </w:p>
    <w:p w:rsidR="007321D1" w:rsidRDefault="007321D1" w:rsidP="007321D1">
      <w:pPr>
        <w:pStyle w:val="ListParagraph"/>
        <w:ind w:left="1080"/>
        <w:rPr>
          <w:rFonts w:ascii="Times New Roman" w:hAnsi="Times New Roman" w:cs="Times New Roman"/>
          <w:b/>
          <w:sz w:val="44"/>
          <w:szCs w:val="44"/>
        </w:rPr>
      </w:pPr>
      <w:r>
        <w:rPr>
          <w:rFonts w:ascii="Times New Roman" w:hAnsi="Times New Roman" w:cs="Times New Roman"/>
          <w:b/>
          <w:sz w:val="44"/>
          <w:szCs w:val="44"/>
        </w:rPr>
        <w:tab/>
      </w:r>
      <w:r>
        <w:rPr>
          <w:rFonts w:ascii="Times New Roman" w:hAnsi="Times New Roman" w:cs="Times New Roman"/>
          <w:b/>
          <w:sz w:val="44"/>
          <w:szCs w:val="44"/>
        </w:rPr>
        <w:tab/>
      </w:r>
    </w:p>
    <w:p w:rsidR="007321D1" w:rsidRDefault="007321D1" w:rsidP="007321D1">
      <w:pPr>
        <w:ind w:left="1440"/>
        <w:rPr>
          <w:rFonts w:ascii="Times New Roman" w:hAnsi="Times New Roman" w:cs="Times New Roman"/>
          <w:sz w:val="32"/>
          <w:szCs w:val="32"/>
        </w:rPr>
      </w:pPr>
      <w:r>
        <w:rPr>
          <w:rFonts w:ascii="Times New Roman" w:hAnsi="Times New Roman" w:cs="Times New Roman"/>
          <w:sz w:val="32"/>
          <w:szCs w:val="32"/>
        </w:rPr>
        <w:lastRenderedPageBreak/>
        <w:t>When we first start the game we first plan, find out the requirements, draw the architecture.</w:t>
      </w:r>
    </w:p>
    <w:p w:rsidR="007321D1" w:rsidRDefault="007321D1" w:rsidP="007321D1">
      <w:pPr>
        <w:ind w:left="720"/>
        <w:rPr>
          <w:rFonts w:ascii="Times New Roman" w:hAnsi="Times New Roman" w:cs="Times New Roman"/>
          <w:sz w:val="32"/>
          <w:szCs w:val="32"/>
        </w:rPr>
      </w:pPr>
      <w:r>
        <w:rPr>
          <w:rFonts w:ascii="Times New Roman" w:hAnsi="Times New Roman" w:cs="Times New Roman"/>
          <w:sz w:val="32"/>
          <w:szCs w:val="32"/>
        </w:rPr>
        <w:t>To build the game we need to know programming language (Python3 and its libraries).</w:t>
      </w:r>
    </w:p>
    <w:p w:rsidR="007321D1" w:rsidRDefault="007321D1" w:rsidP="007321D1">
      <w:pPr>
        <w:ind w:left="720"/>
        <w:rPr>
          <w:rFonts w:ascii="Times New Roman" w:hAnsi="Times New Roman" w:cs="Times New Roman"/>
          <w:sz w:val="32"/>
          <w:szCs w:val="32"/>
        </w:rPr>
      </w:pPr>
    </w:p>
    <w:p w:rsidR="007321D1" w:rsidRDefault="007321D1" w:rsidP="007321D1">
      <w:pPr>
        <w:ind w:firstLine="720"/>
        <w:rPr>
          <w:rFonts w:ascii="Times New Roman" w:hAnsi="Times New Roman" w:cs="Times New Roman"/>
          <w:sz w:val="32"/>
          <w:szCs w:val="32"/>
        </w:rPr>
      </w:pPr>
      <w:r>
        <w:rPr>
          <w:rFonts w:ascii="Times New Roman" w:hAnsi="Times New Roman" w:cs="Times New Roman"/>
          <w:sz w:val="32"/>
          <w:szCs w:val="32"/>
        </w:rPr>
        <w:t>The development phases are:</w:t>
      </w:r>
    </w:p>
    <w:p w:rsidR="007321D1" w:rsidRDefault="007321D1" w:rsidP="007321D1">
      <w:pPr>
        <w:pStyle w:val="ListParagraph"/>
        <w:numPr>
          <w:ilvl w:val="0"/>
          <w:numId w:val="29"/>
        </w:numPr>
        <w:spacing w:after="200"/>
        <w:rPr>
          <w:rFonts w:ascii="Times New Roman" w:hAnsi="Times New Roman" w:cs="Times New Roman"/>
          <w:sz w:val="32"/>
          <w:szCs w:val="32"/>
        </w:rPr>
      </w:pPr>
      <w:r>
        <w:rPr>
          <w:rFonts w:ascii="Times New Roman" w:hAnsi="Times New Roman" w:cs="Times New Roman"/>
          <w:sz w:val="32"/>
          <w:szCs w:val="32"/>
        </w:rPr>
        <w:t>Creating a single Snake.</w:t>
      </w:r>
    </w:p>
    <w:p w:rsidR="007321D1" w:rsidRDefault="007321D1" w:rsidP="007321D1">
      <w:pPr>
        <w:pStyle w:val="ListParagraph"/>
        <w:numPr>
          <w:ilvl w:val="0"/>
          <w:numId w:val="29"/>
        </w:numPr>
        <w:spacing w:after="200"/>
        <w:rPr>
          <w:rFonts w:ascii="Times New Roman" w:hAnsi="Times New Roman" w:cs="Times New Roman"/>
          <w:sz w:val="32"/>
          <w:szCs w:val="32"/>
        </w:rPr>
      </w:pPr>
      <w:r>
        <w:rPr>
          <w:rFonts w:ascii="Times New Roman" w:hAnsi="Times New Roman" w:cs="Times New Roman"/>
          <w:sz w:val="32"/>
          <w:szCs w:val="32"/>
        </w:rPr>
        <w:t>Creating a Food.</w:t>
      </w:r>
    </w:p>
    <w:p w:rsidR="007321D1" w:rsidRDefault="007321D1" w:rsidP="007321D1">
      <w:pPr>
        <w:pStyle w:val="ListParagraph"/>
        <w:numPr>
          <w:ilvl w:val="0"/>
          <w:numId w:val="29"/>
        </w:numPr>
        <w:spacing w:after="200"/>
        <w:rPr>
          <w:rFonts w:ascii="Times New Roman" w:hAnsi="Times New Roman" w:cs="Times New Roman"/>
          <w:sz w:val="32"/>
          <w:szCs w:val="32"/>
        </w:rPr>
      </w:pPr>
      <w:r>
        <w:rPr>
          <w:rFonts w:ascii="Times New Roman" w:hAnsi="Times New Roman" w:cs="Times New Roman"/>
          <w:sz w:val="32"/>
          <w:szCs w:val="32"/>
        </w:rPr>
        <w:t>Snake collision with food.</w:t>
      </w:r>
    </w:p>
    <w:p w:rsidR="007321D1" w:rsidRDefault="007321D1" w:rsidP="007321D1">
      <w:pPr>
        <w:pStyle w:val="ListParagraph"/>
        <w:numPr>
          <w:ilvl w:val="0"/>
          <w:numId w:val="29"/>
        </w:numPr>
        <w:spacing w:after="200"/>
        <w:rPr>
          <w:rFonts w:ascii="Times New Roman" w:hAnsi="Times New Roman" w:cs="Times New Roman"/>
          <w:sz w:val="32"/>
          <w:szCs w:val="32"/>
        </w:rPr>
      </w:pPr>
      <w:r>
        <w:rPr>
          <w:rFonts w:ascii="Times New Roman" w:hAnsi="Times New Roman" w:cs="Times New Roman"/>
          <w:sz w:val="32"/>
          <w:szCs w:val="32"/>
        </w:rPr>
        <w:t>Snake collision with each other body.</w:t>
      </w:r>
    </w:p>
    <w:p w:rsidR="007321D1" w:rsidRDefault="007321D1" w:rsidP="007321D1">
      <w:pPr>
        <w:pStyle w:val="ListParagraph"/>
        <w:numPr>
          <w:ilvl w:val="0"/>
          <w:numId w:val="29"/>
        </w:numPr>
        <w:spacing w:after="200"/>
        <w:rPr>
          <w:rFonts w:ascii="Times New Roman" w:hAnsi="Times New Roman" w:cs="Times New Roman"/>
          <w:sz w:val="32"/>
          <w:szCs w:val="32"/>
        </w:rPr>
      </w:pPr>
      <w:r>
        <w:rPr>
          <w:rFonts w:ascii="Times New Roman" w:hAnsi="Times New Roman" w:cs="Times New Roman"/>
          <w:sz w:val="32"/>
          <w:szCs w:val="32"/>
        </w:rPr>
        <w:t>Snake don’t move two directions at a same time.</w:t>
      </w:r>
    </w:p>
    <w:p w:rsidR="007321D1" w:rsidRDefault="007321D1" w:rsidP="007321D1">
      <w:pPr>
        <w:pStyle w:val="ListParagraph"/>
        <w:numPr>
          <w:ilvl w:val="0"/>
          <w:numId w:val="29"/>
        </w:numPr>
        <w:spacing w:after="200"/>
        <w:rPr>
          <w:rFonts w:ascii="Times New Roman" w:hAnsi="Times New Roman" w:cs="Times New Roman"/>
          <w:sz w:val="32"/>
          <w:szCs w:val="32"/>
        </w:rPr>
      </w:pPr>
      <w:r>
        <w:rPr>
          <w:rFonts w:ascii="Times New Roman" w:hAnsi="Times New Roman" w:cs="Times New Roman"/>
          <w:sz w:val="32"/>
          <w:szCs w:val="32"/>
        </w:rPr>
        <w:t>Snake collision with the boundaries.</w:t>
      </w:r>
    </w:p>
    <w:p w:rsidR="007321D1" w:rsidRDefault="007321D1" w:rsidP="007321D1">
      <w:pPr>
        <w:pStyle w:val="ListParagraph"/>
        <w:spacing w:after="200"/>
        <w:ind w:left="2160"/>
        <w:rPr>
          <w:rFonts w:ascii="Times New Roman" w:hAnsi="Times New Roman" w:cs="Times New Roman"/>
          <w:sz w:val="32"/>
          <w:szCs w:val="32"/>
        </w:rPr>
      </w:pPr>
    </w:p>
    <w:p w:rsidR="007321D1" w:rsidRPr="007321D1" w:rsidRDefault="007321D1" w:rsidP="007321D1">
      <w:pPr>
        <w:ind w:left="720"/>
        <w:rPr>
          <w:rFonts w:ascii="Times New Roman" w:hAnsi="Times New Roman" w:cs="Times New Roman"/>
          <w:b/>
          <w:sz w:val="44"/>
          <w:szCs w:val="44"/>
          <w:u w:val="single"/>
        </w:rPr>
      </w:pPr>
      <w:r>
        <w:rPr>
          <w:rFonts w:ascii="Times New Roman" w:hAnsi="Times New Roman" w:cs="Times New Roman"/>
          <w:b/>
          <w:sz w:val="44"/>
          <w:szCs w:val="44"/>
        </w:rPr>
        <w:t xml:space="preserve">6.2.) </w:t>
      </w:r>
      <w:r w:rsidRPr="007321D1">
        <w:rPr>
          <w:rFonts w:ascii="Times New Roman" w:hAnsi="Times New Roman" w:cs="Times New Roman"/>
          <w:b/>
          <w:sz w:val="44"/>
          <w:szCs w:val="44"/>
          <w:u w:val="single"/>
        </w:rPr>
        <w:t>Game Play:</w:t>
      </w:r>
    </w:p>
    <w:p w:rsidR="008757F0" w:rsidRDefault="008757F0" w:rsidP="008757F0">
      <w:pPr>
        <w:ind w:left="360"/>
        <w:rPr>
          <w:rFonts w:ascii="Times New Roman" w:hAnsi="Times New Roman" w:cs="Times New Roman"/>
          <w:sz w:val="32"/>
          <w:szCs w:val="32"/>
        </w:rPr>
      </w:pPr>
    </w:p>
    <w:p w:rsidR="00F56C4A" w:rsidRDefault="007321D1" w:rsidP="00F56C4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F56C4A">
        <w:rPr>
          <w:rFonts w:ascii="Times New Roman" w:hAnsi="Times New Roman" w:cs="Times New Roman"/>
          <w:sz w:val="32"/>
          <w:szCs w:val="32"/>
        </w:rPr>
        <w:t>The steps of game play are given below:-</w:t>
      </w:r>
    </w:p>
    <w:p w:rsidR="00F56C4A" w:rsidRDefault="00F56C4A" w:rsidP="00F56C4A">
      <w:pPr>
        <w:pStyle w:val="ListParagraph"/>
        <w:numPr>
          <w:ilvl w:val="0"/>
          <w:numId w:val="28"/>
        </w:numPr>
        <w:spacing w:after="200"/>
        <w:rPr>
          <w:rFonts w:ascii="Times New Roman" w:hAnsi="Times New Roman" w:cs="Times New Roman"/>
          <w:sz w:val="32"/>
          <w:szCs w:val="32"/>
        </w:rPr>
      </w:pPr>
      <w:r w:rsidRPr="00F56C4A">
        <w:rPr>
          <w:rFonts w:ascii="Times New Roman" w:hAnsi="Times New Roman" w:cs="Times New Roman"/>
          <w:noProof/>
          <w:sz w:val="32"/>
          <w:szCs w:val="32"/>
        </w:rPr>
        <w:drawing>
          <wp:anchor distT="0" distB="0" distL="114300" distR="114300" simplePos="0" relativeHeight="251658240" behindDoc="0" locked="0" layoutInCell="1" allowOverlap="1" wp14:anchorId="316946A8" wp14:editId="2EC85B19">
            <wp:simplePos x="0" y="0"/>
            <wp:positionH relativeFrom="margin">
              <wp:align>right</wp:align>
            </wp:positionH>
            <wp:positionV relativeFrom="paragraph">
              <wp:posOffset>333375</wp:posOffset>
            </wp:positionV>
            <wp:extent cx="4771390" cy="3276600"/>
            <wp:effectExtent l="0" t="0" r="0" b="0"/>
            <wp:wrapSquare wrapText="bothSides"/>
            <wp:docPr id="5" name="Picture 5" descr="C:\Users\ASUS\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139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6C4A">
        <w:rPr>
          <w:rFonts w:ascii="Times New Roman" w:hAnsi="Times New Roman" w:cs="Times New Roman"/>
          <w:sz w:val="32"/>
          <w:szCs w:val="32"/>
        </w:rPr>
        <w:t>Open the game application:</w:t>
      </w:r>
      <w:r w:rsidRPr="00F56C4A">
        <w:rPr>
          <w:rFonts w:ascii="Times New Roman" w:hAnsi="Times New Roman" w:cs="Times New Roman"/>
          <w:sz w:val="32"/>
          <w:szCs w:val="32"/>
        </w:rPr>
        <w:br/>
      </w:r>
    </w:p>
    <w:p w:rsidR="00326F24" w:rsidRPr="00326F24" w:rsidRDefault="00F56C4A" w:rsidP="00326F24">
      <w:pPr>
        <w:pStyle w:val="ListParagraph"/>
        <w:numPr>
          <w:ilvl w:val="0"/>
          <w:numId w:val="28"/>
        </w:numPr>
        <w:spacing w:after="200"/>
        <w:rPr>
          <w:rFonts w:ascii="Times New Roman" w:hAnsi="Times New Roman" w:cs="Times New Roman"/>
          <w:sz w:val="32"/>
          <w:szCs w:val="32"/>
        </w:rPr>
      </w:pPr>
      <w:r>
        <w:rPr>
          <w:rFonts w:ascii="Times New Roman" w:hAnsi="Times New Roman" w:cs="Times New Roman"/>
          <w:sz w:val="32"/>
          <w:szCs w:val="32"/>
        </w:rPr>
        <w:t>Press the direction arrow and the game will start.</w:t>
      </w:r>
    </w:p>
    <w:p w:rsidR="008757F0" w:rsidRPr="00326F24" w:rsidRDefault="00326F24" w:rsidP="00326F24">
      <w:pPr>
        <w:pStyle w:val="ListParagraph"/>
        <w:numPr>
          <w:ilvl w:val="0"/>
          <w:numId w:val="25"/>
        </w:numPr>
        <w:rPr>
          <w:rFonts w:ascii="Times New Roman" w:hAnsi="Times New Roman" w:cs="Times New Roman"/>
          <w:b/>
          <w:sz w:val="44"/>
          <w:szCs w:val="44"/>
          <w:u w:val="single"/>
        </w:rPr>
      </w:pPr>
      <w:r w:rsidRPr="00326F24">
        <w:rPr>
          <w:rFonts w:ascii="Times New Roman" w:hAnsi="Times New Roman" w:cs="Times New Roman"/>
          <w:b/>
          <w:sz w:val="44"/>
          <w:szCs w:val="44"/>
          <w:u w:val="single"/>
        </w:rPr>
        <w:lastRenderedPageBreak/>
        <w:t xml:space="preserve"> Tools Used:</w:t>
      </w:r>
    </w:p>
    <w:p w:rsidR="008757F0" w:rsidRDefault="00326F24" w:rsidP="008757F0">
      <w:pPr>
        <w:ind w:left="36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p>
    <w:p w:rsidR="008757F0" w:rsidRDefault="00326F24" w:rsidP="00326F24">
      <w:pPr>
        <w:ind w:left="1080"/>
        <w:rPr>
          <w:rFonts w:ascii="Times New Roman" w:hAnsi="Times New Roman" w:cs="Times New Roman"/>
          <w:sz w:val="32"/>
          <w:szCs w:val="32"/>
        </w:rPr>
      </w:pPr>
      <w:r>
        <w:rPr>
          <w:rFonts w:ascii="Times New Roman" w:hAnsi="Times New Roman" w:cs="Times New Roman"/>
          <w:sz w:val="32"/>
          <w:szCs w:val="32"/>
        </w:rPr>
        <w:t>The only Python3 module are used like “turtle (for the screen and the game functioning), time, random”.</w:t>
      </w: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8757F0" w:rsidRPr="00326F24" w:rsidRDefault="00326F24" w:rsidP="00326F24">
      <w:pPr>
        <w:pStyle w:val="ListParagraph"/>
        <w:numPr>
          <w:ilvl w:val="0"/>
          <w:numId w:val="25"/>
        </w:numPr>
        <w:rPr>
          <w:rFonts w:ascii="Times New Roman" w:hAnsi="Times New Roman" w:cs="Times New Roman"/>
          <w:b/>
          <w:sz w:val="44"/>
          <w:szCs w:val="44"/>
          <w:u w:val="single"/>
        </w:rPr>
      </w:pPr>
      <w:r w:rsidRPr="00326F24">
        <w:rPr>
          <w:rFonts w:ascii="Times New Roman" w:hAnsi="Times New Roman" w:cs="Times New Roman"/>
          <w:b/>
          <w:sz w:val="44"/>
          <w:szCs w:val="44"/>
          <w:u w:val="single"/>
        </w:rPr>
        <w:t xml:space="preserve"> Code:</w:t>
      </w:r>
    </w:p>
    <w:p w:rsidR="008757F0" w:rsidRDefault="008757F0" w:rsidP="00326F24">
      <w:pPr>
        <w:ind w:left="72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import turtle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import time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import random</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delay = 0.1</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Score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score = 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high_score = 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#set up the game screen</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 = turtle.Screen()</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v.title("$n@k3 G@m3")</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v.bgcolor("black")</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v.setup(width=600, height=600)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v.tracer(0)  #turns out the screen updates</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#Snake Head</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head = turtle.Turtle()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head.speed(0)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head.shape("circle")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head.color("green")</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head.penup()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head.goto(0,0)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head.direction = "stop"</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#Snake Food</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food = turtle.Turtle()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food.speed(0)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food.shape("circle")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food.color("white")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food.penup()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food.goto(0,100)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segments = []</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 = turtle.Turtle()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pen.speed(0)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pen.shape("square")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pen.color("white")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pen.penup()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pen.hideturtle()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pen.goto(0, 260)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pen.write("Score: 0     High Score:0", align="center" , font=("Courier", 24, "normal"))</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#Function</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def go_up():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"dov":</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head.direction = "up"</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def go_dov():</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"up":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head.direction = "dov"</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def go_left():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"right":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head.direction = "left"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lastRenderedPageBreak/>
        <w:t>def go_right():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"left":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head.direction = "right"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#functions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def move():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"up":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y = head.ycor()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head.sety(y+20)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"dov":</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y = head.ycor()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head.sety(y-20)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"left":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x = head.xcor()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head.setx(x-20)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head.direction == "right":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x = head.xcor()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head.setx(x+20)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#Keyboard bindings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v.listen()</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v.onkeypress(go_up, "w")</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v.onkeypress(go_dov, "s")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v.onkeypress(go_left, "a")</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v.onkeypress(go_right, "d")</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#Main game Loop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while True: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v.update()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#check for a collision with the border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lastRenderedPageBreak/>
        <w:t xml:space="preserve">    if head.xcor()&gt;290 or head.xcor()&lt;(-290) or head.ycor()&gt;290 or head.ycor()&lt;(-290):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time.sleep(1)</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head.goto(0,0)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head.direction = "stop"</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#Hide the segments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for segment in segments: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segment.goto(1000, 1000)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#clear the segments list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segments.clear()</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Reset the score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score = 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Reset the delay</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delay = 0.1</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pen.clear()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pen.write("Score: {}   High Score: {}".format(score, high_score), align="center", font=("Courier", 24, "normal"))</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#check for a collision with the food</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head.distance(food) &lt; 20: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#Move the food to a random place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x = random.randint(-290,290)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y = random.randint(-290, 290)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food.goto(x,y)</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#Add a segment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new_segment=turtle.Turtle()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new_segment.speed(0)  #Animation speed</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new_segment.shape("square")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lastRenderedPageBreak/>
        <w:t xml:space="preserve">        new_segment.color("white")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new_segment.penup()</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segments.append(new_segment) #to append the empty segments to new segment</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Shorten the delay</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delay -= 0.001</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Increase the score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score += 10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score &gt; high_score: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high_score = score</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pen.clear()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pen.write("Score: {}   High Score: {}".format(score, high_score), align="center", font=("Courier", 24, "normal"))</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#move the end segments first in reverse order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for index in range(len(segments)-1,0,-1):</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x = segments[index-1].xcor()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y = segments[index-1].ycor()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segments[index].goto(x, y)</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#move segment 0 to where the head is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if len(segments)&gt;0: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x = head.xcor()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y = head.ycor()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segments[0].goto(x,y)</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move()</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check for head collision with the body segments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for segment in segments: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lastRenderedPageBreak/>
        <w:t xml:space="preserve">        if segment.distance(head)&lt;20: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time.sleep(1)</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head.goto(0, 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head.direction = "stop"</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hide the segments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for segment in segments:</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segments.goto(1000, 1000)</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Clear the segments list</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segments.clear()</w:t>
      </w:r>
    </w:p>
    <w:p w:rsidR="00326F24" w:rsidRPr="00326F24" w:rsidRDefault="00326F24" w:rsidP="00326F24">
      <w:pPr>
        <w:ind w:left="1080"/>
        <w:rPr>
          <w:rFonts w:ascii="Times New Roman" w:hAnsi="Times New Roman" w:cs="Times New Roman"/>
          <w:sz w:val="32"/>
          <w:szCs w:val="32"/>
        </w:rPr>
      </w:pP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Reset the score</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score = 0</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Reset the delay</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delay = 0.1</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 Update the score display</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pen.clear()</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pen.write("Score: {}   High Score: {}".format(score, high_score), align="center", font=("Courier", 24, "normal"))</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w:t>
      </w:r>
    </w:p>
    <w:p w:rsidR="00326F24" w:rsidRP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 xml:space="preserve">    time.sleep(delay)</w:t>
      </w:r>
    </w:p>
    <w:p w:rsidR="00326F24" w:rsidRP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r w:rsidRPr="00326F24">
        <w:rPr>
          <w:rFonts w:ascii="Times New Roman" w:hAnsi="Times New Roman" w:cs="Times New Roman"/>
          <w:sz w:val="32"/>
          <w:szCs w:val="32"/>
        </w:rPr>
        <w:t>v.mainloop()</w:t>
      </w: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p>
    <w:p w:rsidR="00326F24" w:rsidRPr="00326F24" w:rsidRDefault="00326F24" w:rsidP="00326F24">
      <w:pPr>
        <w:pStyle w:val="ListParagraph"/>
        <w:numPr>
          <w:ilvl w:val="0"/>
          <w:numId w:val="25"/>
        </w:numPr>
        <w:rPr>
          <w:rFonts w:ascii="Times New Roman" w:hAnsi="Times New Roman" w:cs="Times New Roman"/>
          <w:b/>
          <w:sz w:val="44"/>
          <w:szCs w:val="44"/>
          <w:u w:val="single"/>
        </w:rPr>
      </w:pPr>
      <w:r w:rsidRPr="00326F24">
        <w:rPr>
          <w:rFonts w:ascii="Times New Roman" w:hAnsi="Times New Roman" w:cs="Times New Roman"/>
          <w:b/>
          <w:sz w:val="44"/>
          <w:szCs w:val="44"/>
          <w:u w:val="single"/>
        </w:rPr>
        <w:lastRenderedPageBreak/>
        <w:t xml:space="preserve"> Output:</w:t>
      </w:r>
    </w:p>
    <w:p w:rsidR="00326F24" w:rsidRDefault="00326F24" w:rsidP="00326F24">
      <w:pPr>
        <w:ind w:left="1080"/>
        <w:rPr>
          <w:rFonts w:ascii="Times New Roman" w:hAnsi="Times New Roman" w:cs="Times New Roman"/>
          <w:sz w:val="32"/>
          <w:szCs w:val="32"/>
        </w:rPr>
      </w:pPr>
    </w:p>
    <w:p w:rsidR="00326F24" w:rsidRDefault="00326F24" w:rsidP="00326F24">
      <w:pPr>
        <w:ind w:left="1080"/>
        <w:rPr>
          <w:rFonts w:ascii="Times New Roman" w:hAnsi="Times New Roman" w:cs="Times New Roman"/>
          <w:sz w:val="32"/>
          <w:szCs w:val="32"/>
        </w:rPr>
      </w:pPr>
      <w:r w:rsidRPr="00326F24">
        <w:rPr>
          <w:rFonts w:ascii="Times New Roman" w:hAnsi="Times New Roman" w:cs="Times New Roman"/>
          <w:noProof/>
          <w:sz w:val="32"/>
          <w:szCs w:val="32"/>
        </w:rPr>
        <w:drawing>
          <wp:inline distT="0" distB="0" distL="0" distR="0">
            <wp:extent cx="5943442" cy="4448175"/>
            <wp:effectExtent l="0" t="0" r="635" b="0"/>
            <wp:docPr id="6" name="Picture 6" descr="C:\Users\ASUS\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Screenshots\Screenshot (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626" cy="4455797"/>
                    </a:xfrm>
                    <a:prstGeom prst="rect">
                      <a:avLst/>
                    </a:prstGeom>
                    <a:noFill/>
                    <a:ln>
                      <a:noFill/>
                    </a:ln>
                  </pic:spPr>
                </pic:pic>
              </a:graphicData>
            </a:graphic>
          </wp:inline>
        </w:drawing>
      </w:r>
    </w:p>
    <w:p w:rsidR="006D2FF8" w:rsidRDefault="006D2FF8" w:rsidP="00326F24">
      <w:pPr>
        <w:ind w:left="1080"/>
        <w:rPr>
          <w:rFonts w:ascii="Times New Roman" w:hAnsi="Times New Roman" w:cs="Times New Roman"/>
          <w:sz w:val="32"/>
          <w:szCs w:val="32"/>
        </w:rPr>
      </w:pPr>
    </w:p>
    <w:p w:rsidR="006D2FF8" w:rsidRDefault="006D2FF8" w:rsidP="00326F24">
      <w:pPr>
        <w:ind w:left="1080"/>
        <w:rPr>
          <w:rFonts w:ascii="Times New Roman" w:hAnsi="Times New Roman" w:cs="Times New Roman"/>
          <w:sz w:val="32"/>
          <w:szCs w:val="32"/>
        </w:rPr>
      </w:pPr>
    </w:p>
    <w:p w:rsidR="006D2FF8" w:rsidRDefault="006D2FF8" w:rsidP="006D2FF8">
      <w:pPr>
        <w:pStyle w:val="ListParagraph"/>
        <w:numPr>
          <w:ilvl w:val="0"/>
          <w:numId w:val="25"/>
        </w:numPr>
        <w:rPr>
          <w:rFonts w:ascii="Times New Roman" w:hAnsi="Times New Roman" w:cs="Times New Roman"/>
          <w:b/>
          <w:sz w:val="44"/>
          <w:szCs w:val="44"/>
          <w:u w:val="single"/>
        </w:rPr>
      </w:pPr>
      <w:r>
        <w:rPr>
          <w:rFonts w:ascii="Times New Roman" w:hAnsi="Times New Roman" w:cs="Times New Roman"/>
          <w:b/>
          <w:sz w:val="44"/>
          <w:szCs w:val="44"/>
          <w:u w:val="single"/>
        </w:rPr>
        <w:t>References:</w:t>
      </w:r>
    </w:p>
    <w:p w:rsidR="006D2FF8" w:rsidRDefault="006D2FF8" w:rsidP="006D2FF8">
      <w:pPr>
        <w:pStyle w:val="ListParagraph"/>
        <w:ind w:left="1800"/>
      </w:pPr>
    </w:p>
    <w:p w:rsidR="006D2FF8" w:rsidRDefault="00900297" w:rsidP="006D2FF8">
      <w:pPr>
        <w:pStyle w:val="ListParagraph"/>
        <w:numPr>
          <w:ilvl w:val="0"/>
          <w:numId w:val="28"/>
        </w:numPr>
      </w:pPr>
      <w:hyperlink r:id="rId14" w:history="1">
        <w:r w:rsidR="006D2FF8" w:rsidRPr="006D2FF8">
          <w:rPr>
            <w:color w:val="0000FF"/>
            <w:u w:val="single"/>
          </w:rPr>
          <w:t>https://interactivepython.org/runestone/static/CS152f17/PythonTurtle/OurFirstTurtleProgram.html</w:t>
        </w:r>
      </w:hyperlink>
    </w:p>
    <w:p w:rsidR="006D2FF8" w:rsidRPr="006D2FF8" w:rsidRDefault="00900297" w:rsidP="006D2FF8">
      <w:pPr>
        <w:pStyle w:val="ListParagraph"/>
        <w:numPr>
          <w:ilvl w:val="0"/>
          <w:numId w:val="28"/>
        </w:numPr>
      </w:pPr>
      <w:hyperlink r:id="rId15" w:history="1">
        <w:r w:rsidR="006D2FF8" w:rsidRPr="006D2FF8">
          <w:rPr>
            <w:color w:val="0000FF"/>
            <w:u w:val="single"/>
          </w:rPr>
          <w:t>https://www.youtube.com/watch?v=BP7KMlbvtOo&amp;list=PLlEgNdBJEO-n8k9SR49AshB9j7b5Iw7hZ</w:t>
        </w:r>
      </w:hyperlink>
    </w:p>
    <w:sectPr w:rsidR="006D2FF8" w:rsidRPr="006D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8697D3B"/>
    <w:multiLevelType w:val="hybridMultilevel"/>
    <w:tmpl w:val="15BAC456"/>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143522"/>
    <w:multiLevelType w:val="hybridMultilevel"/>
    <w:tmpl w:val="52E0E9E4"/>
    <w:lvl w:ilvl="0" w:tplc="416C5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B384EDC"/>
    <w:multiLevelType w:val="hybridMultilevel"/>
    <w:tmpl w:val="E36C538C"/>
    <w:lvl w:ilvl="0" w:tplc="AF8ABC7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393E1F"/>
    <w:multiLevelType w:val="hybridMultilevel"/>
    <w:tmpl w:val="BC70A118"/>
    <w:lvl w:ilvl="0" w:tplc="D500F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663C6719"/>
    <w:multiLevelType w:val="hybridMultilevel"/>
    <w:tmpl w:val="76C84A0A"/>
    <w:lvl w:ilvl="0" w:tplc="1B48E7A0">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nsid w:val="6AA874BC"/>
    <w:multiLevelType w:val="hybridMultilevel"/>
    <w:tmpl w:val="25B4DF3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E320D64"/>
    <w:multiLevelType w:val="multilevel"/>
    <w:tmpl w:val="D94272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2"/>
  </w:num>
  <w:num w:numId="3">
    <w:abstractNumId w:val="10"/>
  </w:num>
  <w:num w:numId="4">
    <w:abstractNumId w:val="27"/>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18"/>
  </w:num>
  <w:num w:numId="22">
    <w:abstractNumId w:val="11"/>
  </w:num>
  <w:num w:numId="23">
    <w:abstractNumId w:val="28"/>
  </w:num>
  <w:num w:numId="24">
    <w:abstractNumId w:val="23"/>
  </w:num>
  <w:num w:numId="25">
    <w:abstractNumId w:val="19"/>
  </w:num>
  <w:num w:numId="26">
    <w:abstractNumId w:val="22"/>
  </w:num>
  <w:num w:numId="27">
    <w:abstractNumId w:val="29"/>
  </w:num>
  <w:num w:numId="28">
    <w:abstractNumId w:val="26"/>
  </w:num>
  <w:num w:numId="29">
    <w:abstractNumId w:val="14"/>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F0"/>
    <w:rsid w:val="00083AA1"/>
    <w:rsid w:val="00326F24"/>
    <w:rsid w:val="00464B34"/>
    <w:rsid w:val="00645252"/>
    <w:rsid w:val="006D2FF8"/>
    <w:rsid w:val="006D3D74"/>
    <w:rsid w:val="007321D1"/>
    <w:rsid w:val="007C0DAF"/>
    <w:rsid w:val="0083569A"/>
    <w:rsid w:val="00865926"/>
    <w:rsid w:val="008757F0"/>
    <w:rsid w:val="00900297"/>
    <w:rsid w:val="0095045E"/>
    <w:rsid w:val="00960B5C"/>
    <w:rsid w:val="00A9204E"/>
    <w:rsid w:val="00EE5CE9"/>
    <w:rsid w:val="00F56C4A"/>
    <w:rsid w:val="00FE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DF605-3135-4D90-A34C-A269A875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5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0641">
      <w:bodyDiv w:val="1"/>
      <w:marLeft w:val="0"/>
      <w:marRight w:val="0"/>
      <w:marTop w:val="0"/>
      <w:marBottom w:val="0"/>
      <w:divBdr>
        <w:top w:val="none" w:sz="0" w:space="0" w:color="auto"/>
        <w:left w:val="none" w:sz="0" w:space="0" w:color="auto"/>
        <w:bottom w:val="none" w:sz="0" w:space="0" w:color="auto"/>
        <w:right w:val="none" w:sz="0" w:space="0" w:color="auto"/>
      </w:divBdr>
    </w:div>
    <w:div w:id="297339444">
      <w:bodyDiv w:val="1"/>
      <w:marLeft w:val="0"/>
      <w:marRight w:val="0"/>
      <w:marTop w:val="0"/>
      <w:marBottom w:val="0"/>
      <w:divBdr>
        <w:top w:val="none" w:sz="0" w:space="0" w:color="auto"/>
        <w:left w:val="none" w:sz="0" w:space="0" w:color="auto"/>
        <w:bottom w:val="none" w:sz="0" w:space="0" w:color="auto"/>
        <w:right w:val="none" w:sz="0" w:space="0" w:color="auto"/>
      </w:divBdr>
    </w:div>
    <w:div w:id="585260777">
      <w:bodyDiv w:val="1"/>
      <w:marLeft w:val="0"/>
      <w:marRight w:val="0"/>
      <w:marTop w:val="0"/>
      <w:marBottom w:val="0"/>
      <w:divBdr>
        <w:top w:val="none" w:sz="0" w:space="0" w:color="auto"/>
        <w:left w:val="none" w:sz="0" w:space="0" w:color="auto"/>
        <w:bottom w:val="none" w:sz="0" w:space="0" w:color="auto"/>
        <w:right w:val="none" w:sz="0" w:space="0" w:color="auto"/>
      </w:divBdr>
    </w:div>
    <w:div w:id="830102675">
      <w:bodyDiv w:val="1"/>
      <w:marLeft w:val="0"/>
      <w:marRight w:val="0"/>
      <w:marTop w:val="0"/>
      <w:marBottom w:val="0"/>
      <w:divBdr>
        <w:top w:val="none" w:sz="0" w:space="0" w:color="auto"/>
        <w:left w:val="none" w:sz="0" w:space="0" w:color="auto"/>
        <w:bottom w:val="none" w:sz="0" w:space="0" w:color="auto"/>
        <w:right w:val="none" w:sz="0" w:space="0" w:color="auto"/>
      </w:divBdr>
    </w:div>
    <w:div w:id="941381527">
      <w:bodyDiv w:val="1"/>
      <w:marLeft w:val="0"/>
      <w:marRight w:val="0"/>
      <w:marTop w:val="0"/>
      <w:marBottom w:val="0"/>
      <w:divBdr>
        <w:top w:val="none" w:sz="0" w:space="0" w:color="auto"/>
        <w:left w:val="none" w:sz="0" w:space="0" w:color="auto"/>
        <w:bottom w:val="none" w:sz="0" w:space="0" w:color="auto"/>
        <w:right w:val="none" w:sz="0" w:space="0" w:color="auto"/>
      </w:divBdr>
    </w:div>
    <w:div w:id="1059666306">
      <w:bodyDiv w:val="1"/>
      <w:marLeft w:val="0"/>
      <w:marRight w:val="0"/>
      <w:marTop w:val="0"/>
      <w:marBottom w:val="0"/>
      <w:divBdr>
        <w:top w:val="none" w:sz="0" w:space="0" w:color="auto"/>
        <w:left w:val="none" w:sz="0" w:space="0" w:color="auto"/>
        <w:bottom w:val="none" w:sz="0" w:space="0" w:color="auto"/>
        <w:right w:val="none" w:sz="0" w:space="0" w:color="auto"/>
      </w:divBdr>
    </w:div>
    <w:div w:id="135052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youtube.com/watch?v=BP7KMlbvtOo&amp;list=PLlEgNdBJEO-n8k9SR49AshB9j7b5Iw7hZ"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interactivepython.org/runestone/static/CS152f17/PythonTurtle/OurFirstTurtleProgra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99</TotalTime>
  <Pages>13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2019-06-17T16:43:00Z</dcterms:created>
  <dcterms:modified xsi:type="dcterms:W3CDTF">2019-06-19T03:57:00Z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